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37F760" w14:textId="51252DDF" w:rsidR="0FD36057" w:rsidRPr="008A32D2" w:rsidRDefault="009D4070" w:rsidP="009D4070">
      <w:pPr>
        <w:spacing w:before="60"/>
        <w:ind w:left="3600" w:right="4427"/>
        <w:jc w:val="center"/>
        <w:rPr>
          <w:b/>
          <w:bCs/>
        </w:rPr>
      </w:pPr>
      <w:r>
        <w:rPr>
          <w:b/>
          <w:bCs/>
        </w:rPr>
        <w:t>Ganga Manikanta Reddy Mooli</w:t>
      </w:r>
    </w:p>
    <w:p w14:paraId="6139208F" w14:textId="47F0ECE1" w:rsidR="00A7761D" w:rsidRPr="00B80181" w:rsidRDefault="00C21609" w:rsidP="00C21609">
      <w:pPr>
        <w:ind w:left="720" w:right="2071"/>
        <w:jc w:val="center"/>
      </w:pPr>
      <w:r>
        <w:t xml:space="preserve">            </w:t>
      </w:r>
      <w:r w:rsidR="00867D6E">
        <w:t xml:space="preserve">+1 </w:t>
      </w:r>
      <w:r w:rsidR="1B0C9A76" w:rsidRPr="008A32D2">
        <w:t>3</w:t>
      </w:r>
      <w:r w:rsidR="00353765">
        <w:t>09</w:t>
      </w:r>
      <w:r w:rsidR="1B0C9A76" w:rsidRPr="008A32D2">
        <w:t>-</w:t>
      </w:r>
      <w:r w:rsidR="5A45BAA5" w:rsidRPr="008A32D2">
        <w:t>25</w:t>
      </w:r>
      <w:r w:rsidR="00353765">
        <w:t>5</w:t>
      </w:r>
      <w:r w:rsidR="1B0C9A76" w:rsidRPr="008A32D2">
        <w:t>-</w:t>
      </w:r>
      <w:r w:rsidR="00353765">
        <w:t>2110</w:t>
      </w:r>
      <w:r w:rsidR="1B0C9A76" w:rsidRPr="008A32D2">
        <w:t xml:space="preserve"> | </w:t>
      </w:r>
      <w:hyperlink r:id="rId9" w:history="1">
        <w:r w:rsidRPr="007B0C15">
          <w:rPr>
            <w:rStyle w:val="Hyperlink"/>
          </w:rPr>
          <w:t>manikantareddymooli999@gmail.com</w:t>
        </w:r>
      </w:hyperlink>
      <w:r>
        <w:t xml:space="preserve"> </w:t>
      </w:r>
      <w:r w:rsidR="1B0C9A76" w:rsidRPr="008A32D2">
        <w:t xml:space="preserve"> </w:t>
      </w:r>
      <w:r w:rsidR="17CD616A" w:rsidRPr="008A32D2">
        <w:rPr>
          <w:b/>
          <w:bCs/>
        </w:rPr>
        <w:t xml:space="preserve">| </w:t>
      </w:r>
      <w:r w:rsidR="17CD616A" w:rsidRPr="00B16897">
        <w:rPr>
          <w:color w:val="1154CC"/>
          <w:u w:val="single" w:color="1154CC"/>
        </w:rPr>
        <w:t xml:space="preserve"> </w:t>
      </w:r>
      <w:hyperlink r:id="rId10">
        <w:r w:rsidR="17CD616A" w:rsidRPr="00B16897">
          <w:rPr>
            <w:rStyle w:val="Hyperlink"/>
          </w:rPr>
          <w:t>LinkedIn</w:t>
        </w:r>
      </w:hyperlink>
      <w:r w:rsidR="17CD616A" w:rsidRPr="00B16897">
        <w:rPr>
          <w:color w:val="1154CC"/>
          <w:u w:val="single" w:color="1154CC"/>
        </w:rPr>
        <w:t xml:space="preserve"> </w:t>
      </w:r>
      <w:r w:rsidR="00874147" w:rsidRPr="008A32D2">
        <w:t xml:space="preserve"> | </w:t>
      </w:r>
      <w:hyperlink r:id="rId11" w:history="1">
        <w:r w:rsidR="002F753E" w:rsidRPr="009E6F5B">
          <w:rPr>
            <w:rStyle w:val="Hyperlink"/>
          </w:rPr>
          <w:t>Git</w:t>
        </w:r>
        <w:r w:rsidR="00FD2997">
          <w:rPr>
            <w:rStyle w:val="Hyperlink"/>
          </w:rPr>
          <w:t>H</w:t>
        </w:r>
        <w:r w:rsidR="002F753E" w:rsidRPr="009E6F5B">
          <w:rPr>
            <w:rStyle w:val="Hyperlink"/>
          </w:rPr>
          <w:t>ub</w:t>
        </w:r>
      </w:hyperlink>
      <w:r w:rsidR="002F753E">
        <w:t xml:space="preserve"> |</w:t>
      </w:r>
      <w:r w:rsidR="00977C7F">
        <w:t xml:space="preserve"> U</w:t>
      </w:r>
      <w:r w:rsidR="006B7123">
        <w:t xml:space="preserve">nited </w:t>
      </w:r>
      <w:r w:rsidR="00977C7F">
        <w:t>S</w:t>
      </w:r>
      <w:r w:rsidR="006B7123">
        <w:t>tates</w:t>
      </w:r>
    </w:p>
    <w:p w14:paraId="74D97871" w14:textId="77777777" w:rsidR="00301149" w:rsidRPr="008A32D2" w:rsidRDefault="00000000" w:rsidP="00CE3DBF">
      <w:pPr>
        <w:ind w:left="109" w:right="125"/>
        <w:jc w:val="both"/>
      </w:pPr>
      <w:r>
        <w:pict w14:anchorId="025EE6E7">
          <v:group id="_x0000_s1032" style="position:absolute;left:0;text-align:left;margin-left:35pt;margin-top:12.6pt;width:541pt;height:0;z-index:-251658240;mso-position-horizontal-relative:page" coordorigin="700,252" coordsize="10820,0">
            <v:shape id="_x0000_s1033" style="position:absolute;left:700;top:252;width:10820;height:0" coordorigin="700,252" coordsize="10820,0" path="m700,252r10820,e" filled="f" strokeweight="1pt">
              <v:path arrowok="t"/>
            </v:shape>
            <w10:wrap anchorx="page"/>
          </v:group>
        </w:pict>
      </w:r>
      <w:r w:rsidR="00D61A92" w:rsidRPr="008A32D2">
        <w:rPr>
          <w:b/>
        </w:rPr>
        <w:t>WORK EXPERIENCE</w:t>
      </w:r>
    </w:p>
    <w:p w14:paraId="02EB378F" w14:textId="77777777" w:rsidR="00301149" w:rsidRPr="008A32D2" w:rsidRDefault="00301149" w:rsidP="00CE3DBF">
      <w:pPr>
        <w:spacing w:before="5" w:line="100" w:lineRule="exact"/>
        <w:jc w:val="both"/>
      </w:pPr>
    </w:p>
    <w:p w14:paraId="2ADC4253" w14:textId="5D7662D6" w:rsidR="000857A2" w:rsidRPr="007D4886" w:rsidRDefault="00EE38C7" w:rsidP="007D4886">
      <w:pPr>
        <w:ind w:left="109" w:right="125"/>
        <w:jc w:val="both"/>
      </w:pPr>
      <w:r>
        <w:rPr>
          <w:b/>
          <w:bCs/>
        </w:rPr>
        <w:t>Western Illinois Univers</w:t>
      </w:r>
      <w:r w:rsidR="00BF3912">
        <w:rPr>
          <w:b/>
          <w:bCs/>
        </w:rPr>
        <w:t>i</w:t>
      </w:r>
      <w:r>
        <w:rPr>
          <w:b/>
          <w:bCs/>
        </w:rPr>
        <w:t>ty</w:t>
      </w:r>
      <w:r w:rsidR="00A23E3F">
        <w:rPr>
          <w:b/>
          <w:bCs/>
        </w:rPr>
        <w:t xml:space="preserve"> </w:t>
      </w:r>
      <w:r w:rsidR="00A23E3F" w:rsidRPr="008A32D2">
        <w:t>|</w:t>
      </w:r>
      <w:r w:rsidR="00A23E3F">
        <w:rPr>
          <w:i/>
          <w:iCs/>
        </w:rPr>
        <w:t xml:space="preserve"> DevOps</w:t>
      </w:r>
      <w:r w:rsidR="00A23E3F" w:rsidRPr="008A32D2">
        <w:rPr>
          <w:i/>
          <w:iCs/>
        </w:rPr>
        <w:t xml:space="preserve"> Engineer</w:t>
      </w:r>
      <w:r w:rsidR="00A23E3F">
        <w:rPr>
          <w:i/>
          <w:iCs/>
        </w:rPr>
        <w:t xml:space="preserve"> | </w:t>
      </w:r>
      <w:r w:rsidR="004769BE">
        <w:rPr>
          <w:i/>
          <w:iCs/>
        </w:rPr>
        <w:t>Macomb</w:t>
      </w:r>
      <w:r w:rsidR="00A23E3F">
        <w:rPr>
          <w:i/>
          <w:iCs/>
        </w:rPr>
        <w:t>, I</w:t>
      </w:r>
      <w:r w:rsidR="00DE58FB">
        <w:rPr>
          <w:i/>
          <w:iCs/>
        </w:rPr>
        <w:t>L</w:t>
      </w:r>
      <w:r w:rsidR="00A23E3F" w:rsidRPr="008A32D2">
        <w:rPr>
          <w:i/>
          <w:iCs/>
        </w:rPr>
        <w:t xml:space="preserve">                     </w:t>
      </w:r>
      <w:r w:rsidR="005E0754">
        <w:rPr>
          <w:i/>
          <w:iCs/>
        </w:rPr>
        <w:t xml:space="preserve">          </w:t>
      </w:r>
      <w:r w:rsidR="00A23E3F" w:rsidRPr="008A32D2">
        <w:rPr>
          <w:i/>
          <w:iCs/>
        </w:rPr>
        <w:t xml:space="preserve">         </w:t>
      </w:r>
      <w:r w:rsidR="00A23E3F">
        <w:rPr>
          <w:i/>
          <w:iCs/>
        </w:rPr>
        <w:t xml:space="preserve">         </w:t>
      </w:r>
      <w:r w:rsidR="00A23E3F" w:rsidRPr="008A32D2">
        <w:rPr>
          <w:i/>
          <w:iCs/>
        </w:rPr>
        <w:t xml:space="preserve"> </w:t>
      </w:r>
      <w:r w:rsidR="00A23E3F">
        <w:rPr>
          <w:i/>
          <w:iCs/>
        </w:rPr>
        <w:t xml:space="preserve">        </w:t>
      </w:r>
      <w:r w:rsidR="003D7BAD">
        <w:rPr>
          <w:i/>
          <w:iCs/>
        </w:rPr>
        <w:t xml:space="preserve"> </w:t>
      </w:r>
      <w:r w:rsidR="00A23E3F" w:rsidRPr="00A23E3F">
        <w:t xml:space="preserve"> </w:t>
      </w:r>
      <w:r w:rsidR="00E64738">
        <w:t xml:space="preserve">                     </w:t>
      </w:r>
      <w:r w:rsidR="00C9342E" w:rsidRPr="00A23E3F">
        <w:t>Ju</w:t>
      </w:r>
      <w:r w:rsidR="00E64738">
        <w:t>ne</w:t>
      </w:r>
      <w:r w:rsidR="00C9342E">
        <w:rPr>
          <w:i/>
          <w:iCs/>
        </w:rPr>
        <w:t xml:space="preserve"> </w:t>
      </w:r>
      <w:r w:rsidR="00C9342E" w:rsidRPr="008A32D2">
        <w:t>202</w:t>
      </w:r>
      <w:r w:rsidR="00E64738">
        <w:t>4</w:t>
      </w:r>
      <w:r w:rsidR="00A23E3F" w:rsidRPr="008A32D2">
        <w:t xml:space="preserve"> </w:t>
      </w:r>
      <w:r>
        <w:t>–</w:t>
      </w:r>
      <w:r w:rsidR="00A23E3F" w:rsidRPr="008A32D2">
        <w:t xml:space="preserve"> </w:t>
      </w:r>
      <w:r>
        <w:t>May 2025</w:t>
      </w:r>
    </w:p>
    <w:p w14:paraId="44806CD6" w14:textId="0DDC2509" w:rsidR="00737CCE" w:rsidRPr="00737CCE" w:rsidRDefault="00737CCE" w:rsidP="00B24561">
      <w:pPr>
        <w:numPr>
          <w:ilvl w:val="0"/>
          <w:numId w:val="4"/>
        </w:numPr>
        <w:ind w:right="125"/>
        <w:jc w:val="both"/>
        <w:rPr>
          <w:lang w:val="en-IN"/>
        </w:rPr>
      </w:pPr>
      <w:r w:rsidRPr="008B707C">
        <w:t>Participated in Agile ceremonies and release planning, ensuring delivery aligned with business needs.</w:t>
      </w:r>
    </w:p>
    <w:p w14:paraId="10850231" w14:textId="1DF39157" w:rsidR="00974F6A" w:rsidRPr="00974F6A" w:rsidRDefault="00974F6A" w:rsidP="00974F6A">
      <w:pPr>
        <w:numPr>
          <w:ilvl w:val="0"/>
          <w:numId w:val="4"/>
        </w:numPr>
        <w:ind w:right="125"/>
        <w:jc w:val="both"/>
        <w:rPr>
          <w:lang w:val="en-IN"/>
        </w:rPr>
      </w:pPr>
      <w:r w:rsidRPr="00974F6A">
        <w:rPr>
          <w:lang w:val="en-IN"/>
        </w:rPr>
        <w:t>Replaced manual infrastructure setups by automating VPCs, ELBs, S3, Security Groups using CloudFormation and Terraform.</w:t>
      </w:r>
    </w:p>
    <w:p w14:paraId="3CDABC4B" w14:textId="59B1C1FA" w:rsidR="00391268" w:rsidRPr="00391268" w:rsidRDefault="00974F6A" w:rsidP="00974F6A">
      <w:pPr>
        <w:numPr>
          <w:ilvl w:val="0"/>
          <w:numId w:val="4"/>
        </w:numPr>
        <w:ind w:right="125"/>
        <w:jc w:val="both"/>
        <w:rPr>
          <w:lang w:val="en-IN"/>
        </w:rPr>
      </w:pPr>
      <w:r w:rsidRPr="00974F6A">
        <w:rPr>
          <w:lang w:val="en-IN"/>
        </w:rPr>
        <w:t>Created 50+ Ansible playbooks, accelerating VM provisioning by 70% and minimizing manual errors.</w:t>
      </w:r>
    </w:p>
    <w:p w14:paraId="0BDAFF0F" w14:textId="502462E4" w:rsidR="00B22290" w:rsidRDefault="00262D61" w:rsidP="00737CCE">
      <w:pPr>
        <w:numPr>
          <w:ilvl w:val="0"/>
          <w:numId w:val="4"/>
        </w:numPr>
        <w:ind w:right="125"/>
        <w:jc w:val="both"/>
        <w:rPr>
          <w:lang w:val="en-IN"/>
        </w:rPr>
      </w:pPr>
      <w:r w:rsidRPr="00262D61">
        <w:rPr>
          <w:lang w:val="en-IN"/>
        </w:rPr>
        <w:t>Automated host file updates and log rotations using Bash, Python and Shell scripts, reducing incidents by 30%.</w:t>
      </w:r>
    </w:p>
    <w:p w14:paraId="15623287" w14:textId="77777777" w:rsidR="00D93E81" w:rsidRPr="00D93E81" w:rsidRDefault="00D93E81" w:rsidP="00D93E81">
      <w:pPr>
        <w:numPr>
          <w:ilvl w:val="0"/>
          <w:numId w:val="4"/>
        </w:numPr>
        <w:ind w:right="125"/>
        <w:jc w:val="both"/>
        <w:rPr>
          <w:lang w:val="en-IN"/>
        </w:rPr>
      </w:pPr>
      <w:r w:rsidRPr="00D93E81">
        <w:rPr>
          <w:lang w:val="en-IN"/>
        </w:rPr>
        <w:t xml:space="preserve">Built CI/CD pipelines using AWS </w:t>
      </w:r>
      <w:proofErr w:type="spellStart"/>
      <w:r w:rsidRPr="00D93E81">
        <w:rPr>
          <w:lang w:val="en-IN"/>
        </w:rPr>
        <w:t>CodePipeline</w:t>
      </w:r>
      <w:proofErr w:type="spellEnd"/>
      <w:r w:rsidRPr="00D93E81">
        <w:rPr>
          <w:lang w:val="en-IN"/>
        </w:rPr>
        <w:t xml:space="preserve">, </w:t>
      </w:r>
      <w:proofErr w:type="spellStart"/>
      <w:r w:rsidRPr="00D93E81">
        <w:rPr>
          <w:lang w:val="en-IN"/>
        </w:rPr>
        <w:t>CodeBuild</w:t>
      </w:r>
      <w:proofErr w:type="spellEnd"/>
      <w:r w:rsidRPr="00D93E81">
        <w:rPr>
          <w:lang w:val="en-IN"/>
        </w:rPr>
        <w:t>, Docker, and SonarQube, streamlining deployments and enabling continuous testing.</w:t>
      </w:r>
    </w:p>
    <w:p w14:paraId="6E269352" w14:textId="7339276D" w:rsidR="00262D61" w:rsidRDefault="00D93E81" w:rsidP="00D93E81">
      <w:pPr>
        <w:numPr>
          <w:ilvl w:val="0"/>
          <w:numId w:val="4"/>
        </w:numPr>
        <w:ind w:right="125"/>
        <w:jc w:val="both"/>
        <w:rPr>
          <w:lang w:val="en-IN"/>
        </w:rPr>
      </w:pPr>
      <w:r w:rsidRPr="00D93E81">
        <w:rPr>
          <w:lang w:val="en-IN"/>
        </w:rPr>
        <w:t xml:space="preserve">Enhanced container security by integrating </w:t>
      </w:r>
      <w:proofErr w:type="spellStart"/>
      <w:r w:rsidRPr="00D93E81">
        <w:rPr>
          <w:lang w:val="en-IN"/>
        </w:rPr>
        <w:t>Trivy</w:t>
      </w:r>
      <w:proofErr w:type="spellEnd"/>
      <w:r w:rsidRPr="00D93E81">
        <w:rPr>
          <w:lang w:val="en-IN"/>
        </w:rPr>
        <w:t xml:space="preserve"> scans into CI pipelines, identifying vulnerabilities before production release.</w:t>
      </w:r>
    </w:p>
    <w:p w14:paraId="775143C0" w14:textId="77777777" w:rsidR="00D5063F" w:rsidRPr="00D5063F" w:rsidRDefault="00D5063F" w:rsidP="00D5063F">
      <w:pPr>
        <w:numPr>
          <w:ilvl w:val="0"/>
          <w:numId w:val="4"/>
        </w:numPr>
        <w:ind w:right="125"/>
        <w:jc w:val="both"/>
        <w:rPr>
          <w:lang w:val="en-IN"/>
        </w:rPr>
      </w:pPr>
      <w:r w:rsidRPr="00D5063F">
        <w:rPr>
          <w:lang w:val="en-IN"/>
        </w:rPr>
        <w:t xml:space="preserve">Used Argo CD with Helm, Kubernetes, and </w:t>
      </w:r>
      <w:proofErr w:type="spellStart"/>
      <w:r w:rsidRPr="00D5063F">
        <w:rPr>
          <w:lang w:val="en-IN"/>
        </w:rPr>
        <w:t>GitOps</w:t>
      </w:r>
      <w:proofErr w:type="spellEnd"/>
      <w:r w:rsidRPr="00D5063F">
        <w:rPr>
          <w:lang w:val="en-IN"/>
        </w:rPr>
        <w:t xml:space="preserve"> for orchestrating application rollouts with Blue/Green and Canary deployment strategies to minimize risk during production changes.</w:t>
      </w:r>
    </w:p>
    <w:p w14:paraId="4E7940B7" w14:textId="03A11D8E" w:rsidR="00D5063F" w:rsidRDefault="00D5063F" w:rsidP="00D5063F">
      <w:pPr>
        <w:numPr>
          <w:ilvl w:val="0"/>
          <w:numId w:val="4"/>
        </w:numPr>
        <w:ind w:right="125"/>
        <w:jc w:val="both"/>
        <w:rPr>
          <w:lang w:val="en-IN"/>
        </w:rPr>
      </w:pPr>
      <w:r w:rsidRPr="00D5063F">
        <w:rPr>
          <w:lang w:val="en-IN"/>
        </w:rPr>
        <w:t>Implemented multi-region deployment in Jenkins pipelines, reducing deployment time by 67% and supporting 5+ regions.</w:t>
      </w:r>
    </w:p>
    <w:p w14:paraId="6350FE3B" w14:textId="77777777" w:rsidR="00724826" w:rsidRPr="00724826" w:rsidRDefault="00724826" w:rsidP="00724826">
      <w:pPr>
        <w:numPr>
          <w:ilvl w:val="0"/>
          <w:numId w:val="4"/>
        </w:numPr>
        <w:ind w:right="125"/>
        <w:jc w:val="both"/>
        <w:rPr>
          <w:lang w:val="en-IN"/>
        </w:rPr>
      </w:pPr>
      <w:r w:rsidRPr="00724826">
        <w:rPr>
          <w:lang w:val="en-IN"/>
        </w:rPr>
        <w:t xml:space="preserve">Integrated AWS Secrets Manager, </w:t>
      </w:r>
      <w:proofErr w:type="spellStart"/>
      <w:r w:rsidRPr="00724826">
        <w:rPr>
          <w:lang w:val="en-IN"/>
        </w:rPr>
        <w:t>HashiCorp</w:t>
      </w:r>
      <w:proofErr w:type="spellEnd"/>
      <w:r w:rsidRPr="00724826">
        <w:rPr>
          <w:lang w:val="en-IN"/>
        </w:rPr>
        <w:t xml:space="preserve"> Vault to securely manage application credentials and secrets across environments.</w:t>
      </w:r>
    </w:p>
    <w:p w14:paraId="4C755AC5" w14:textId="77777777" w:rsidR="00602682" w:rsidRPr="004F6721" w:rsidRDefault="00602682" w:rsidP="00602682">
      <w:pPr>
        <w:ind w:left="720" w:right="125"/>
        <w:jc w:val="both"/>
        <w:rPr>
          <w:lang w:val="en-IN"/>
        </w:rPr>
      </w:pPr>
    </w:p>
    <w:p w14:paraId="3322DA60" w14:textId="797ACD9B" w:rsidR="00227288" w:rsidRPr="00A03230" w:rsidRDefault="00690415" w:rsidP="00A03230">
      <w:pPr>
        <w:ind w:left="109" w:right="125"/>
        <w:jc w:val="both"/>
      </w:pPr>
      <w:r>
        <w:rPr>
          <w:b/>
          <w:bCs/>
        </w:rPr>
        <w:t xml:space="preserve">NTT Data Global Delivery Services </w:t>
      </w:r>
      <w:r w:rsidRPr="008A32D2">
        <w:t xml:space="preserve">| </w:t>
      </w:r>
      <w:r>
        <w:rPr>
          <w:i/>
          <w:iCs/>
        </w:rPr>
        <w:t>Cloud DevOps</w:t>
      </w:r>
      <w:r w:rsidRPr="008A32D2">
        <w:rPr>
          <w:i/>
          <w:iCs/>
        </w:rPr>
        <w:t xml:space="preserve"> Engineer</w:t>
      </w:r>
      <w:r>
        <w:rPr>
          <w:i/>
          <w:iCs/>
        </w:rPr>
        <w:t xml:space="preserve"> | Bengaluru, India</w:t>
      </w:r>
      <w:r w:rsidRPr="008A32D2">
        <w:rPr>
          <w:i/>
          <w:iCs/>
        </w:rPr>
        <w:t xml:space="preserve">                              </w:t>
      </w:r>
      <w:r>
        <w:rPr>
          <w:i/>
          <w:iCs/>
        </w:rPr>
        <w:t xml:space="preserve">         </w:t>
      </w:r>
      <w:r w:rsidRPr="008A32D2">
        <w:rPr>
          <w:i/>
          <w:iCs/>
        </w:rPr>
        <w:t xml:space="preserve"> </w:t>
      </w:r>
      <w:r>
        <w:rPr>
          <w:i/>
          <w:iCs/>
        </w:rPr>
        <w:t xml:space="preserve">          </w:t>
      </w:r>
      <w:r w:rsidRPr="008A32D2">
        <w:t>A</w:t>
      </w:r>
      <w:r>
        <w:t>ug</w:t>
      </w:r>
      <w:r w:rsidRPr="008A32D2">
        <w:t xml:space="preserve"> 202</w:t>
      </w:r>
      <w:r>
        <w:t>1</w:t>
      </w:r>
      <w:r w:rsidRPr="008A32D2">
        <w:t xml:space="preserve"> - </w:t>
      </w:r>
      <w:r>
        <w:t>June</w:t>
      </w:r>
      <w:r w:rsidRPr="008A32D2">
        <w:t xml:space="preserve"> 202</w:t>
      </w:r>
      <w:r w:rsidR="00C6552E">
        <w:t>3</w:t>
      </w:r>
    </w:p>
    <w:p w14:paraId="11CDFBF2" w14:textId="77777777" w:rsidR="00823C8C" w:rsidRDefault="00823C8C" w:rsidP="00823C8C">
      <w:pPr>
        <w:pStyle w:val="ListParagraph"/>
        <w:numPr>
          <w:ilvl w:val="0"/>
          <w:numId w:val="3"/>
        </w:numPr>
        <w:ind w:left="567" w:right="125" w:hanging="283"/>
        <w:jc w:val="both"/>
      </w:pPr>
      <w:r w:rsidRPr="00823C8C">
        <w:t>Employed version control practices using Git, effectively managing script versions, tracking changes, and collaborating with team members to maintain code consistency.</w:t>
      </w:r>
    </w:p>
    <w:p w14:paraId="74A33B65" w14:textId="77777777" w:rsidR="00823C8C" w:rsidRDefault="00823C8C" w:rsidP="00823C8C">
      <w:pPr>
        <w:pStyle w:val="ListParagraph"/>
        <w:numPr>
          <w:ilvl w:val="0"/>
          <w:numId w:val="3"/>
        </w:numPr>
        <w:ind w:left="567" w:right="125" w:hanging="283"/>
        <w:jc w:val="both"/>
      </w:pPr>
      <w:r>
        <w:t>Built multi-tier AWS architecture with VPC, EC2, RDS, ALB, and Security Groups to ensure compliance and scalability.</w:t>
      </w:r>
    </w:p>
    <w:p w14:paraId="10AA25A5" w14:textId="597C30A4" w:rsidR="00823C8C" w:rsidRDefault="00A61C47" w:rsidP="00823C8C">
      <w:pPr>
        <w:pStyle w:val="ListParagraph"/>
        <w:numPr>
          <w:ilvl w:val="0"/>
          <w:numId w:val="3"/>
        </w:numPr>
        <w:ind w:left="567" w:right="125" w:hanging="283"/>
        <w:jc w:val="both"/>
      </w:pPr>
      <w:r w:rsidRPr="00BD7A22">
        <w:rPr>
          <w:rFonts w:eastAsia="Quattrocento Sans"/>
        </w:rPr>
        <w:t>Created reusable Terraform modules for standardized resource configurations, promoting best practices and reducing setup time for new environments</w:t>
      </w:r>
    </w:p>
    <w:p w14:paraId="646BDCFD" w14:textId="77777777" w:rsidR="00596F78" w:rsidRPr="00596F78" w:rsidRDefault="00596F78" w:rsidP="00596F78">
      <w:pPr>
        <w:pStyle w:val="ListParagraph"/>
        <w:numPr>
          <w:ilvl w:val="0"/>
          <w:numId w:val="3"/>
        </w:numPr>
        <w:ind w:left="567" w:right="125" w:hanging="283"/>
        <w:jc w:val="both"/>
      </w:pPr>
      <w:r w:rsidRPr="00596F78">
        <w:t>Implemented and maintained containerized applications using Docker, leveraging Kubernetes for orchestration to ensure high availability, scalability, and fault tolerance in production environments.</w:t>
      </w:r>
    </w:p>
    <w:p w14:paraId="1909D058" w14:textId="77777777" w:rsidR="00596F78" w:rsidRPr="00596F78" w:rsidRDefault="00596F78" w:rsidP="00596F78">
      <w:pPr>
        <w:pStyle w:val="ListParagraph"/>
        <w:numPr>
          <w:ilvl w:val="0"/>
          <w:numId w:val="3"/>
        </w:numPr>
        <w:ind w:left="567" w:right="125" w:hanging="283"/>
        <w:jc w:val="both"/>
      </w:pPr>
      <w:r w:rsidRPr="00596F78">
        <w:t>Created and maintained full CI/CD pipelines using Jenkins and GitHub Actions, automating build and deployment processes that reduced integration time by 40%.</w:t>
      </w:r>
    </w:p>
    <w:p w14:paraId="288A922B" w14:textId="77777777" w:rsidR="00596F78" w:rsidRPr="00596F78" w:rsidRDefault="00596F78" w:rsidP="00596F78">
      <w:pPr>
        <w:pStyle w:val="ListParagraph"/>
        <w:numPr>
          <w:ilvl w:val="0"/>
          <w:numId w:val="3"/>
        </w:numPr>
        <w:ind w:left="567" w:right="125" w:hanging="283"/>
        <w:jc w:val="both"/>
      </w:pPr>
      <w:r w:rsidRPr="00596F78">
        <w:t xml:space="preserve">Integrated </w:t>
      </w:r>
      <w:proofErr w:type="spellStart"/>
      <w:r w:rsidRPr="00596F78">
        <w:t>OpenTelemetry</w:t>
      </w:r>
      <w:proofErr w:type="spellEnd"/>
      <w:r w:rsidRPr="00596F78">
        <w:t xml:space="preserve"> for distributed tracing and enhanced observability, reducing MTTR by 25% across microservices.</w:t>
      </w:r>
    </w:p>
    <w:p w14:paraId="71BA9532" w14:textId="77777777" w:rsidR="009C5EF3" w:rsidRDefault="00596F78" w:rsidP="009C5EF3">
      <w:pPr>
        <w:pStyle w:val="ListParagraph"/>
        <w:numPr>
          <w:ilvl w:val="0"/>
          <w:numId w:val="3"/>
        </w:numPr>
        <w:ind w:left="567" w:right="125" w:hanging="283"/>
        <w:jc w:val="both"/>
      </w:pPr>
      <w:r w:rsidRPr="00596F78">
        <w:t>Employed logging and monitoring tools (Prometheus, Grafana, Elasticsearch) to develop dashboards, resulting in a 30% increase in system observability and faster issue resolution.</w:t>
      </w:r>
    </w:p>
    <w:p w14:paraId="7480AE39" w14:textId="734D2613" w:rsidR="003376D9" w:rsidRPr="00596F78" w:rsidRDefault="00596F78" w:rsidP="009C5EF3">
      <w:pPr>
        <w:pStyle w:val="ListParagraph"/>
        <w:numPr>
          <w:ilvl w:val="0"/>
          <w:numId w:val="3"/>
        </w:numPr>
        <w:ind w:left="567" w:right="125" w:hanging="283"/>
        <w:jc w:val="both"/>
      </w:pPr>
      <w:r w:rsidRPr="00596F78">
        <w:t>Reduced AWS costs through serverless solutions with Lambda, Step Functions, Athena, and Glue.</w:t>
      </w:r>
      <w:r w:rsidR="00654045" w:rsidRPr="009C5EF3">
        <w:rPr>
          <w:lang w:val="en-IN"/>
        </w:rPr>
        <w:t> </w:t>
      </w:r>
      <w:r w:rsidR="00391268" w:rsidRPr="009C5EF3">
        <w:rPr>
          <w:lang w:val="en-IN"/>
        </w:rPr>
        <w:t> </w:t>
      </w:r>
    </w:p>
    <w:p w14:paraId="4171DE53" w14:textId="77777777" w:rsidR="00E90283" w:rsidRPr="004F6721" w:rsidRDefault="00E90283" w:rsidP="00E90283">
      <w:pPr>
        <w:pStyle w:val="ListParagraph"/>
        <w:ind w:left="567" w:right="125"/>
        <w:jc w:val="both"/>
        <w:rPr>
          <w:lang w:val="en-IN"/>
        </w:rPr>
      </w:pPr>
    </w:p>
    <w:p w14:paraId="05CE6892" w14:textId="26F10483" w:rsidR="000C476E" w:rsidRPr="00D50F08" w:rsidRDefault="00483815" w:rsidP="00D50F08">
      <w:pPr>
        <w:spacing w:before="10" w:line="220" w:lineRule="exact"/>
        <w:ind w:left="142" w:right="125"/>
        <w:jc w:val="both"/>
      </w:pPr>
      <w:proofErr w:type="spellStart"/>
      <w:r>
        <w:rPr>
          <w:b/>
          <w:bCs/>
        </w:rPr>
        <w:t>GlobalTek</w:t>
      </w:r>
      <w:proofErr w:type="spellEnd"/>
      <w:r>
        <w:rPr>
          <w:b/>
          <w:bCs/>
        </w:rPr>
        <w:t xml:space="preserve"> Pro Solutions</w:t>
      </w:r>
      <w:r w:rsidR="1FD15CE9" w:rsidRPr="008A32D2">
        <w:rPr>
          <w:b/>
          <w:bCs/>
        </w:rPr>
        <w:t xml:space="preserve"> </w:t>
      </w:r>
      <w:r w:rsidR="1FD15CE9" w:rsidRPr="008A32D2">
        <w:t xml:space="preserve">| </w:t>
      </w:r>
      <w:r w:rsidR="1FD15CE9" w:rsidRPr="008A32D2">
        <w:rPr>
          <w:i/>
          <w:iCs/>
        </w:rPr>
        <w:t>S</w:t>
      </w:r>
      <w:r w:rsidR="7D42CB93" w:rsidRPr="008A32D2">
        <w:rPr>
          <w:i/>
          <w:iCs/>
        </w:rPr>
        <w:t xml:space="preserve">ystems </w:t>
      </w:r>
      <w:r w:rsidR="1FD15CE9" w:rsidRPr="008A32D2">
        <w:rPr>
          <w:i/>
          <w:iCs/>
        </w:rPr>
        <w:t>Engineer</w:t>
      </w:r>
      <w:r w:rsidR="1FD15CE9" w:rsidRPr="008A32D2">
        <w:t xml:space="preserve"> </w:t>
      </w:r>
      <w:r w:rsidR="006D63C3">
        <w:t xml:space="preserve">| </w:t>
      </w:r>
      <w:r w:rsidR="00AF534C" w:rsidRPr="00AF534C">
        <w:rPr>
          <w:i/>
          <w:iCs/>
        </w:rPr>
        <w:t>Bengaluru,</w:t>
      </w:r>
      <w:r w:rsidR="006D63C3" w:rsidRPr="00AF534C">
        <w:rPr>
          <w:i/>
          <w:iCs/>
        </w:rPr>
        <w:t xml:space="preserve"> India</w:t>
      </w:r>
      <w:r w:rsidR="1FD15CE9" w:rsidRPr="00AF534C">
        <w:rPr>
          <w:i/>
          <w:iCs/>
        </w:rPr>
        <w:t xml:space="preserve">    </w:t>
      </w:r>
      <w:r w:rsidR="006D63C3" w:rsidRPr="00AF534C">
        <w:rPr>
          <w:i/>
          <w:iCs/>
        </w:rPr>
        <w:t xml:space="preserve"> </w:t>
      </w:r>
      <w:r w:rsidR="1FD15CE9" w:rsidRPr="00AF534C">
        <w:rPr>
          <w:i/>
          <w:iCs/>
        </w:rPr>
        <w:t xml:space="preserve">                            </w:t>
      </w:r>
      <w:r w:rsidR="004D623B" w:rsidRPr="00AF534C">
        <w:rPr>
          <w:i/>
          <w:iCs/>
        </w:rPr>
        <w:t xml:space="preserve">     </w:t>
      </w:r>
      <w:r w:rsidR="1FD15CE9" w:rsidRPr="00AF534C">
        <w:rPr>
          <w:i/>
          <w:iCs/>
        </w:rPr>
        <w:t xml:space="preserve"> </w:t>
      </w:r>
      <w:r w:rsidR="00AE08F6" w:rsidRPr="00AF534C">
        <w:rPr>
          <w:i/>
          <w:iCs/>
        </w:rPr>
        <w:t xml:space="preserve">                                    </w:t>
      </w:r>
      <w:r w:rsidR="00706519">
        <w:rPr>
          <w:i/>
          <w:iCs/>
        </w:rPr>
        <w:t xml:space="preserve">    </w:t>
      </w:r>
      <w:r w:rsidR="00AE08F6" w:rsidRPr="00AF534C">
        <w:rPr>
          <w:i/>
          <w:iCs/>
        </w:rPr>
        <w:t xml:space="preserve"> </w:t>
      </w:r>
      <w:r w:rsidR="00D21AFA">
        <w:t>July</w:t>
      </w:r>
      <w:r w:rsidR="1FD15CE9" w:rsidRPr="008A32D2">
        <w:t xml:space="preserve"> 20</w:t>
      </w:r>
      <w:r w:rsidR="0E4D1379" w:rsidRPr="008A32D2">
        <w:t>1</w:t>
      </w:r>
      <w:r w:rsidR="00D21AFA">
        <w:t>9</w:t>
      </w:r>
      <w:r w:rsidR="1FD15CE9" w:rsidRPr="008A32D2">
        <w:t xml:space="preserve"> - </w:t>
      </w:r>
      <w:r w:rsidR="00D21AFA">
        <w:t>July</w:t>
      </w:r>
      <w:r w:rsidR="1FD15CE9" w:rsidRPr="008A32D2">
        <w:t xml:space="preserve"> 202</w:t>
      </w:r>
      <w:r w:rsidR="00D21AFA">
        <w:t>1</w:t>
      </w:r>
    </w:p>
    <w:p w14:paraId="685EEC6E" w14:textId="49D05CDC" w:rsidR="00315E27" w:rsidRPr="00315E27" w:rsidRDefault="00315E27" w:rsidP="00315E27">
      <w:pPr>
        <w:pStyle w:val="ListParagraph"/>
        <w:widowControl w:val="0"/>
        <w:numPr>
          <w:ilvl w:val="0"/>
          <w:numId w:val="2"/>
        </w:numPr>
        <w:autoSpaceDE w:val="0"/>
        <w:autoSpaceDN w:val="0"/>
        <w:ind w:left="567" w:right="-39" w:hanging="283"/>
        <w:jc w:val="both"/>
        <w:rPr>
          <w:bCs/>
          <w:lang w:val="en-IN"/>
        </w:rPr>
      </w:pPr>
      <w:r w:rsidRPr="00315E27">
        <w:rPr>
          <w:bCs/>
          <w:lang w:val="en-IN"/>
        </w:rPr>
        <w:t>Involved in setting up JIRA as a defect-tracking system and configuring various workflows, customizations, and plugins for the JIRA bug/issue tracker.</w:t>
      </w:r>
    </w:p>
    <w:p w14:paraId="1CA12BCD" w14:textId="77777777" w:rsidR="00315E27" w:rsidRPr="00315E27" w:rsidRDefault="00315E27" w:rsidP="00315E27">
      <w:pPr>
        <w:pStyle w:val="ListParagraph"/>
        <w:widowControl w:val="0"/>
        <w:numPr>
          <w:ilvl w:val="0"/>
          <w:numId w:val="2"/>
        </w:numPr>
        <w:autoSpaceDE w:val="0"/>
        <w:autoSpaceDN w:val="0"/>
        <w:ind w:left="567" w:right="-39" w:hanging="283"/>
        <w:jc w:val="both"/>
        <w:rPr>
          <w:bCs/>
          <w:lang w:val="en-IN"/>
        </w:rPr>
      </w:pPr>
      <w:r w:rsidRPr="00315E27">
        <w:rPr>
          <w:bCs/>
          <w:lang w:val="en-IN"/>
        </w:rPr>
        <w:t>Leveraged AWS tagging policies, cost allocation reports to enhance visibility into infrastructure usage and support budget planning.</w:t>
      </w:r>
    </w:p>
    <w:p w14:paraId="6E1A2A44" w14:textId="77777777" w:rsidR="00315E27" w:rsidRPr="00315E27" w:rsidRDefault="00315E27" w:rsidP="00315E27">
      <w:pPr>
        <w:pStyle w:val="ListParagraph"/>
        <w:widowControl w:val="0"/>
        <w:numPr>
          <w:ilvl w:val="0"/>
          <w:numId w:val="2"/>
        </w:numPr>
        <w:autoSpaceDE w:val="0"/>
        <w:autoSpaceDN w:val="0"/>
        <w:ind w:left="567" w:right="-39" w:hanging="283"/>
        <w:jc w:val="both"/>
        <w:rPr>
          <w:bCs/>
          <w:lang w:val="en-IN"/>
        </w:rPr>
      </w:pPr>
      <w:r w:rsidRPr="00315E27">
        <w:rPr>
          <w:bCs/>
          <w:lang w:val="en-IN"/>
        </w:rPr>
        <w:t xml:space="preserve">Developed Bicep templates for Azure deployments to complement Terraform usage, expanding </w:t>
      </w:r>
      <w:proofErr w:type="spellStart"/>
      <w:r w:rsidRPr="00315E27">
        <w:rPr>
          <w:bCs/>
          <w:lang w:val="en-IN"/>
        </w:rPr>
        <w:t>IaC</w:t>
      </w:r>
      <w:proofErr w:type="spellEnd"/>
      <w:r w:rsidRPr="00315E27">
        <w:rPr>
          <w:bCs/>
          <w:lang w:val="en-IN"/>
        </w:rPr>
        <w:t xml:space="preserve"> coverage across cloud platforms.</w:t>
      </w:r>
    </w:p>
    <w:p w14:paraId="7CD467E3" w14:textId="77777777" w:rsidR="00315E27" w:rsidRPr="00315E27" w:rsidRDefault="00315E27" w:rsidP="00315E27">
      <w:pPr>
        <w:pStyle w:val="ListParagraph"/>
        <w:widowControl w:val="0"/>
        <w:numPr>
          <w:ilvl w:val="0"/>
          <w:numId w:val="2"/>
        </w:numPr>
        <w:autoSpaceDE w:val="0"/>
        <w:autoSpaceDN w:val="0"/>
        <w:ind w:left="567" w:right="-39" w:hanging="283"/>
        <w:jc w:val="both"/>
        <w:rPr>
          <w:bCs/>
          <w:lang w:val="en-IN"/>
        </w:rPr>
      </w:pPr>
      <w:r w:rsidRPr="00315E27">
        <w:rPr>
          <w:bCs/>
          <w:lang w:val="en-IN"/>
        </w:rPr>
        <w:t>Managed Linux systems and configured core network services (DHCP, DNS, firewalls) for secure cloud operations.</w:t>
      </w:r>
    </w:p>
    <w:p w14:paraId="7BA272F6" w14:textId="77777777" w:rsidR="00315E27" w:rsidRPr="00315E27" w:rsidRDefault="00315E27" w:rsidP="00315E27">
      <w:pPr>
        <w:pStyle w:val="ListParagraph"/>
        <w:widowControl w:val="0"/>
        <w:numPr>
          <w:ilvl w:val="0"/>
          <w:numId w:val="2"/>
        </w:numPr>
        <w:autoSpaceDE w:val="0"/>
        <w:autoSpaceDN w:val="0"/>
        <w:ind w:left="567" w:right="-39" w:hanging="283"/>
        <w:jc w:val="both"/>
        <w:rPr>
          <w:bCs/>
          <w:lang w:val="en-IN"/>
        </w:rPr>
      </w:pPr>
      <w:r w:rsidRPr="00315E27">
        <w:rPr>
          <w:bCs/>
          <w:lang w:val="en-IN"/>
        </w:rPr>
        <w:t>Developed Python and PowerShell scripts to automate daily tasks, improving operational response by 40%.</w:t>
      </w:r>
    </w:p>
    <w:p w14:paraId="22213F2E" w14:textId="77777777" w:rsidR="00315E27" w:rsidRPr="00315E27" w:rsidRDefault="00315E27" w:rsidP="00315E27">
      <w:pPr>
        <w:pStyle w:val="ListParagraph"/>
        <w:widowControl w:val="0"/>
        <w:numPr>
          <w:ilvl w:val="0"/>
          <w:numId w:val="2"/>
        </w:numPr>
        <w:autoSpaceDE w:val="0"/>
        <w:autoSpaceDN w:val="0"/>
        <w:ind w:left="567" w:right="-39" w:hanging="283"/>
        <w:jc w:val="both"/>
        <w:rPr>
          <w:bCs/>
          <w:lang w:val="en-IN"/>
        </w:rPr>
      </w:pPr>
      <w:r w:rsidRPr="00315E27">
        <w:rPr>
          <w:bCs/>
          <w:lang w:val="en-IN"/>
        </w:rPr>
        <w:t>Automated infrastructure patch management and OS-level updates across hybrid environments using Ansible Tower workflows.</w:t>
      </w:r>
    </w:p>
    <w:p w14:paraId="70818C45" w14:textId="77777777" w:rsidR="00315E27" w:rsidRPr="00315E27" w:rsidRDefault="00315E27" w:rsidP="00315E27">
      <w:pPr>
        <w:pStyle w:val="ListParagraph"/>
        <w:widowControl w:val="0"/>
        <w:numPr>
          <w:ilvl w:val="0"/>
          <w:numId w:val="2"/>
        </w:numPr>
        <w:autoSpaceDE w:val="0"/>
        <w:autoSpaceDN w:val="0"/>
        <w:ind w:left="567" w:right="-39" w:hanging="283"/>
        <w:jc w:val="both"/>
        <w:rPr>
          <w:bCs/>
          <w:lang w:val="en-IN"/>
        </w:rPr>
      </w:pPr>
      <w:r w:rsidRPr="00315E27">
        <w:rPr>
          <w:bCs/>
          <w:lang w:val="en-IN"/>
        </w:rPr>
        <w:t>Conducted security hardening using IAM policies, MFA, SAML, OAuth2, and vulnerability scans with Qualys and Nessus.</w:t>
      </w:r>
    </w:p>
    <w:p w14:paraId="7DF7E511" w14:textId="77777777" w:rsidR="00315E27" w:rsidRDefault="00315E27" w:rsidP="00315E27">
      <w:pPr>
        <w:pStyle w:val="ListParagraph"/>
        <w:widowControl w:val="0"/>
        <w:numPr>
          <w:ilvl w:val="0"/>
          <w:numId w:val="2"/>
        </w:numPr>
        <w:autoSpaceDE w:val="0"/>
        <w:autoSpaceDN w:val="0"/>
        <w:ind w:left="567" w:right="-39" w:hanging="283"/>
        <w:jc w:val="both"/>
        <w:rPr>
          <w:bCs/>
          <w:lang w:val="en-IN"/>
        </w:rPr>
      </w:pPr>
      <w:r w:rsidRPr="00315E27">
        <w:rPr>
          <w:bCs/>
          <w:lang w:val="en-IN"/>
        </w:rPr>
        <w:t>Configured TLS/SSL certificates, VPNs, and centralized compliance logging with CloudTrail and AWS Config.</w:t>
      </w:r>
    </w:p>
    <w:p w14:paraId="1912163D" w14:textId="78D996BF" w:rsidR="00B60470" w:rsidRPr="00315E27" w:rsidRDefault="00315E27" w:rsidP="00315E27">
      <w:pPr>
        <w:pStyle w:val="ListParagraph"/>
        <w:widowControl w:val="0"/>
        <w:numPr>
          <w:ilvl w:val="0"/>
          <w:numId w:val="2"/>
        </w:numPr>
        <w:autoSpaceDE w:val="0"/>
        <w:autoSpaceDN w:val="0"/>
        <w:ind w:left="567" w:right="-39" w:hanging="283"/>
        <w:jc w:val="both"/>
        <w:rPr>
          <w:bCs/>
          <w:lang w:val="en-IN"/>
        </w:rPr>
      </w:pPr>
      <w:r w:rsidRPr="00315E27">
        <w:rPr>
          <w:bCs/>
          <w:lang w:val="en-IN"/>
        </w:rPr>
        <w:t xml:space="preserve">Assisted in monitoring and </w:t>
      </w:r>
      <w:proofErr w:type="spellStart"/>
      <w:r w:rsidRPr="00315E27">
        <w:rPr>
          <w:bCs/>
          <w:lang w:val="en-IN"/>
        </w:rPr>
        <w:t>analyzing</w:t>
      </w:r>
      <w:proofErr w:type="spellEnd"/>
      <w:r w:rsidRPr="00315E27">
        <w:rPr>
          <w:bCs/>
          <w:lang w:val="en-IN"/>
        </w:rPr>
        <w:t xml:space="preserve"> network traffic for potential security threats in a cloud environment. Responded to alerts using tools like Splunk and AWS CloudTrail, reducing incident response time by 15%.</w:t>
      </w:r>
    </w:p>
    <w:p w14:paraId="71AE0E22" w14:textId="77777777" w:rsidR="00846248" w:rsidRPr="00D04965" w:rsidRDefault="00846248" w:rsidP="00846248">
      <w:pPr>
        <w:pStyle w:val="ListParagraph"/>
        <w:widowControl w:val="0"/>
        <w:autoSpaceDE w:val="0"/>
        <w:autoSpaceDN w:val="0"/>
        <w:ind w:left="567" w:right="-39"/>
        <w:jc w:val="both"/>
        <w:rPr>
          <w:bCs/>
          <w:lang w:val="en-IN"/>
        </w:rPr>
      </w:pPr>
    </w:p>
    <w:p w14:paraId="1AEE3859" w14:textId="77777777" w:rsidR="00301149" w:rsidRPr="008A32D2" w:rsidRDefault="00000000" w:rsidP="00CE3DBF">
      <w:pPr>
        <w:ind w:left="109" w:right="125"/>
        <w:jc w:val="both"/>
      </w:pPr>
      <w:r>
        <w:pict w14:anchorId="4E1874A6">
          <v:group id="_x0000_s1030" style="position:absolute;left:0;text-align:left;margin-left:35pt;margin-top:12.85pt;width:541pt;height:0;z-index:-251658239;mso-position-horizontal-relative:page" coordorigin="700,257" coordsize="10820,0">
            <v:shape id="_x0000_s1031" style="position:absolute;left:700;top:257;width:10820;height:0" coordorigin="700,257" coordsize="10820,0" path="m700,257r10820,e" filled="f" strokeweight="1pt">
              <v:path arrowok="t"/>
            </v:shape>
            <w10:wrap anchorx="page"/>
          </v:group>
        </w:pict>
      </w:r>
      <w:r w:rsidR="00D61A92" w:rsidRPr="008A32D2">
        <w:rPr>
          <w:b/>
        </w:rPr>
        <w:t>SKILLS</w:t>
      </w:r>
    </w:p>
    <w:p w14:paraId="0D0B940D" w14:textId="77777777" w:rsidR="00301149" w:rsidRPr="008A32D2" w:rsidRDefault="00301149" w:rsidP="00CE3DBF">
      <w:pPr>
        <w:spacing w:before="5" w:line="100" w:lineRule="exact"/>
        <w:jc w:val="both"/>
      </w:pPr>
    </w:p>
    <w:p w14:paraId="31AF1539" w14:textId="77777777" w:rsidR="00692CEA" w:rsidRPr="00692CEA" w:rsidRDefault="008E6454" w:rsidP="00692CEA">
      <w:pPr>
        <w:jc w:val="both"/>
      </w:pPr>
      <w:r>
        <w:rPr>
          <w:b/>
          <w:bCs/>
        </w:rPr>
        <w:t xml:space="preserve">  </w:t>
      </w:r>
      <w:r w:rsidR="00692CEA" w:rsidRPr="00445C7C">
        <w:rPr>
          <w:b/>
          <w:bCs/>
        </w:rPr>
        <w:t xml:space="preserve">Programming &amp; Scripting: </w:t>
      </w:r>
      <w:r w:rsidR="00692CEA" w:rsidRPr="00692CEA">
        <w:t>Python, Golang, C, C#, Java, Groovy, Bash, Shell, PowerShell</w:t>
      </w:r>
    </w:p>
    <w:p w14:paraId="0F053A0B" w14:textId="75CE238F" w:rsidR="00692CEA" w:rsidRPr="00613924" w:rsidRDefault="00692CEA" w:rsidP="00692CEA">
      <w:pPr>
        <w:jc w:val="both"/>
      </w:pPr>
      <w:r>
        <w:t xml:space="preserve">  </w:t>
      </w:r>
      <w:r w:rsidRPr="00445C7C">
        <w:rPr>
          <w:b/>
          <w:bCs/>
        </w:rPr>
        <w:t>Cloud Platforms</w:t>
      </w:r>
      <w:r w:rsidR="00613924">
        <w:rPr>
          <w:b/>
          <w:bCs/>
        </w:rPr>
        <w:t xml:space="preserve"> &amp; </w:t>
      </w:r>
      <w:r w:rsidR="00613924" w:rsidRPr="00613924">
        <w:rPr>
          <w:b/>
          <w:bCs/>
        </w:rPr>
        <w:t>Infrastructure as Code</w:t>
      </w:r>
      <w:r w:rsidRPr="00445C7C">
        <w:rPr>
          <w:b/>
          <w:bCs/>
        </w:rPr>
        <w:t>:</w:t>
      </w:r>
      <w:r w:rsidRPr="00692CEA">
        <w:t xml:space="preserve"> AWS, Azure, GCP</w:t>
      </w:r>
      <w:r w:rsidR="00445C7C">
        <w:t xml:space="preserve">, </w:t>
      </w:r>
      <w:r w:rsidR="00445C7C" w:rsidRPr="00692CEA">
        <w:t>Terraform, Bicep, CloudFormation</w:t>
      </w:r>
    </w:p>
    <w:p w14:paraId="7DF92CCE" w14:textId="68C78AC6" w:rsidR="00692CEA" w:rsidRPr="00692CEA" w:rsidRDefault="00692CEA" w:rsidP="00692CEA">
      <w:pPr>
        <w:jc w:val="both"/>
      </w:pPr>
      <w:r>
        <w:t xml:space="preserve">  </w:t>
      </w:r>
      <w:r w:rsidRPr="0035266A">
        <w:rPr>
          <w:b/>
          <w:bCs/>
        </w:rPr>
        <w:t>CI/CD Tools:</w:t>
      </w:r>
      <w:r w:rsidRPr="00692CEA">
        <w:t xml:space="preserve"> Jenkins, GitHub Actions, GitLab CI, AWS </w:t>
      </w:r>
      <w:proofErr w:type="spellStart"/>
      <w:r w:rsidRPr="00692CEA">
        <w:t>CodePipeline</w:t>
      </w:r>
      <w:proofErr w:type="spellEnd"/>
      <w:r w:rsidRPr="00692CEA">
        <w:t xml:space="preserve">, </w:t>
      </w:r>
      <w:proofErr w:type="spellStart"/>
      <w:r w:rsidRPr="00692CEA">
        <w:t>ArgoCD</w:t>
      </w:r>
      <w:proofErr w:type="spellEnd"/>
    </w:p>
    <w:p w14:paraId="5B38E0F5" w14:textId="4FBB1B3F" w:rsidR="00692CEA" w:rsidRDefault="00692CEA" w:rsidP="00692CEA">
      <w:pPr>
        <w:jc w:val="both"/>
      </w:pPr>
      <w:r>
        <w:t xml:space="preserve">  </w:t>
      </w:r>
      <w:r w:rsidRPr="0035266A">
        <w:rPr>
          <w:b/>
          <w:bCs/>
        </w:rPr>
        <w:t>Monitoring &amp; Logging:</w:t>
      </w:r>
      <w:r w:rsidRPr="00692CEA">
        <w:t xml:space="preserve"> Prometheus, Grafana, ELK Stack, Datadog, Splunk, </w:t>
      </w:r>
      <w:proofErr w:type="spellStart"/>
      <w:r w:rsidRPr="00692CEA">
        <w:t>OpenTelemetry</w:t>
      </w:r>
      <w:proofErr w:type="spellEnd"/>
    </w:p>
    <w:p w14:paraId="708DE2F9" w14:textId="1761CCEE" w:rsidR="0099208F" w:rsidRPr="0099208F" w:rsidRDefault="0099208F" w:rsidP="0099208F">
      <w:pPr>
        <w:ind w:left="109"/>
        <w:jc w:val="both"/>
        <w:rPr>
          <w:b/>
          <w:bCs/>
        </w:rPr>
      </w:pPr>
      <w:r w:rsidRPr="00BD7A22">
        <w:rPr>
          <w:b/>
          <w:bCs/>
        </w:rPr>
        <w:t>DevOps Tools:</w:t>
      </w:r>
      <w:r w:rsidR="008F19B3">
        <w:t xml:space="preserve"> </w:t>
      </w:r>
      <w:r w:rsidRPr="00BD7A22">
        <w:t xml:space="preserve">Bitbucket, Jenkins, Docker, Kubernetes, GitHub, SonarQube, </w:t>
      </w:r>
      <w:proofErr w:type="spellStart"/>
      <w:r w:rsidRPr="00BD7A22">
        <w:t>ArgoCD</w:t>
      </w:r>
      <w:proofErr w:type="spellEnd"/>
      <w:r w:rsidRPr="00BD7A22">
        <w:t>, Helm charts, Nexus, Agile, Jira</w:t>
      </w:r>
    </w:p>
    <w:p w14:paraId="301AF63D" w14:textId="25C0E777" w:rsidR="00692CEA" w:rsidRPr="00692CEA" w:rsidRDefault="00692CEA" w:rsidP="00692CEA">
      <w:pPr>
        <w:jc w:val="both"/>
      </w:pPr>
      <w:r>
        <w:t xml:space="preserve">  </w:t>
      </w:r>
      <w:r w:rsidRPr="00B9628E">
        <w:rPr>
          <w:b/>
          <w:bCs/>
        </w:rPr>
        <w:t xml:space="preserve">Security &amp; IAM: </w:t>
      </w:r>
      <w:r w:rsidRPr="00692CEA">
        <w:t xml:space="preserve">IAM, MFA, OAuth2, SAML, Nessus, Qualys, </w:t>
      </w:r>
      <w:proofErr w:type="spellStart"/>
      <w:r w:rsidRPr="00692CEA">
        <w:t>Trivy</w:t>
      </w:r>
      <w:proofErr w:type="spellEnd"/>
      <w:r w:rsidRPr="00692CEA">
        <w:t xml:space="preserve">, </w:t>
      </w:r>
      <w:proofErr w:type="spellStart"/>
      <w:r w:rsidRPr="00692CEA">
        <w:t>HashiCorp</w:t>
      </w:r>
      <w:proofErr w:type="spellEnd"/>
      <w:r w:rsidRPr="00692CEA">
        <w:t xml:space="preserve"> Vault, AWS Config</w:t>
      </w:r>
    </w:p>
    <w:p w14:paraId="156556D5" w14:textId="1DF43048" w:rsidR="00692CEA" w:rsidRPr="00692CEA" w:rsidRDefault="00692CEA" w:rsidP="00692CEA">
      <w:pPr>
        <w:jc w:val="both"/>
      </w:pPr>
      <w:r>
        <w:t xml:space="preserve">  </w:t>
      </w:r>
      <w:r w:rsidRPr="00E27AC2">
        <w:rPr>
          <w:b/>
          <w:bCs/>
        </w:rPr>
        <w:t>Version Contro</w:t>
      </w:r>
      <w:r w:rsidR="000755A1">
        <w:rPr>
          <w:b/>
          <w:bCs/>
        </w:rPr>
        <w:t xml:space="preserve">l </w:t>
      </w:r>
      <w:r w:rsidR="003C32F4">
        <w:rPr>
          <w:b/>
          <w:bCs/>
        </w:rPr>
        <w:t xml:space="preserve">&amp; Container </w:t>
      </w:r>
      <w:r w:rsidR="003C32F4" w:rsidRPr="0035266A">
        <w:rPr>
          <w:b/>
          <w:bCs/>
        </w:rPr>
        <w:t>Orchestratio</w:t>
      </w:r>
      <w:r w:rsidR="003C32F4">
        <w:rPr>
          <w:b/>
          <w:bCs/>
        </w:rPr>
        <w:t>n</w:t>
      </w:r>
      <w:r w:rsidRPr="00E27AC2">
        <w:rPr>
          <w:b/>
          <w:bCs/>
        </w:rPr>
        <w:t>:</w:t>
      </w:r>
      <w:r w:rsidRPr="00692CEA">
        <w:t xml:space="preserve"> Git, Bitbucket, GitHub</w:t>
      </w:r>
      <w:r w:rsidR="001017E4">
        <w:t xml:space="preserve">, </w:t>
      </w:r>
      <w:r w:rsidR="001017E4" w:rsidRPr="00692CEA">
        <w:t>Docker, Kubernetes, Helm</w:t>
      </w:r>
    </w:p>
    <w:p w14:paraId="2625362F" w14:textId="61E448C8" w:rsidR="003C79B2" w:rsidRPr="003B24A5" w:rsidRDefault="00692CEA" w:rsidP="00692CEA">
      <w:pPr>
        <w:jc w:val="both"/>
        <w:rPr>
          <w:noProof/>
          <w:color w:val="000000"/>
        </w:rPr>
      </w:pPr>
      <w:r>
        <w:t xml:space="preserve">  </w:t>
      </w:r>
      <w:r w:rsidRPr="007B34D3">
        <w:rPr>
          <w:b/>
          <w:bCs/>
        </w:rPr>
        <w:t>Networking</w:t>
      </w:r>
      <w:r w:rsidR="00886189" w:rsidRPr="007B34D3">
        <w:rPr>
          <w:b/>
          <w:bCs/>
        </w:rPr>
        <w:t xml:space="preserve"> &amp; Databases</w:t>
      </w:r>
      <w:r w:rsidRPr="007B34D3">
        <w:rPr>
          <w:b/>
          <w:bCs/>
        </w:rPr>
        <w:t>:</w:t>
      </w:r>
      <w:r w:rsidRPr="00692CEA">
        <w:t xml:space="preserve"> DHCP, DNS, TCP/IP, VPN, Firewalls</w:t>
      </w:r>
      <w:r w:rsidR="003B24A5">
        <w:t xml:space="preserve">, </w:t>
      </w:r>
      <w:r w:rsidR="003B24A5" w:rsidRPr="00692CEA">
        <w:t>SQL, MySQL, PostgreSQL, Amazon RDS, DynamoDB</w:t>
      </w:r>
    </w:p>
    <w:p w14:paraId="0E27B00A" w14:textId="1EC7BC45" w:rsidR="00301149" w:rsidRPr="008A32D2" w:rsidRDefault="0099454F" w:rsidP="00CE3DBF">
      <w:pPr>
        <w:spacing w:before="7" w:line="140" w:lineRule="exact"/>
        <w:jc w:val="both"/>
      </w:pPr>
      <w:r>
        <w:t xml:space="preserve"> </w:t>
      </w:r>
    </w:p>
    <w:p w14:paraId="07DEE553" w14:textId="77777777" w:rsidR="00301149" w:rsidRPr="008A32D2" w:rsidRDefault="00000000" w:rsidP="00CE3DBF">
      <w:pPr>
        <w:ind w:left="109"/>
        <w:jc w:val="both"/>
      </w:pPr>
      <w:r>
        <w:pict w14:anchorId="50DF7A4E">
          <v:group id="_x0000_s1028" style="position:absolute;left:0;text-align:left;margin-left:35pt;margin-top:12.35pt;width:541pt;height:0;z-index:-251658238;mso-position-horizontal-relative:page" coordorigin="700,247" coordsize="10820,0">
            <v:shape id="_x0000_s1029" style="position:absolute;left:700;top:247;width:10820;height:0" coordorigin="700,247" coordsize="10820,0" path="m700,247r10820,e" filled="f" strokeweight="1pt">
              <v:path arrowok="t"/>
            </v:shape>
            <w10:wrap anchorx="page"/>
          </v:group>
        </w:pict>
      </w:r>
      <w:r w:rsidR="00D61A92" w:rsidRPr="008A32D2">
        <w:rPr>
          <w:b/>
        </w:rPr>
        <w:t>EDUCATION</w:t>
      </w:r>
    </w:p>
    <w:p w14:paraId="60061E4C" w14:textId="77777777" w:rsidR="00301149" w:rsidRPr="008A32D2" w:rsidRDefault="00301149" w:rsidP="00CE3DBF">
      <w:pPr>
        <w:spacing w:before="5" w:line="100" w:lineRule="exact"/>
        <w:jc w:val="both"/>
      </w:pPr>
    </w:p>
    <w:p w14:paraId="3808E058" w14:textId="340C5E31" w:rsidR="00301149" w:rsidRPr="008A32D2" w:rsidRDefault="00351ECA" w:rsidP="00CE3DBF">
      <w:pPr>
        <w:ind w:left="109" w:right="-159"/>
        <w:jc w:val="both"/>
        <w:rPr>
          <w:b/>
          <w:bCs/>
        </w:rPr>
      </w:pPr>
      <w:r>
        <w:rPr>
          <w:b/>
          <w:bCs/>
        </w:rPr>
        <w:t>Western Illinois University</w:t>
      </w:r>
      <w:r w:rsidR="1FD15CE9" w:rsidRPr="008A32D2">
        <w:rPr>
          <w:b/>
          <w:bCs/>
        </w:rPr>
        <w:t xml:space="preserve"> </w:t>
      </w:r>
      <w:r w:rsidR="1FD15CE9" w:rsidRPr="008A32D2">
        <w:t xml:space="preserve">| </w:t>
      </w:r>
      <w:r w:rsidR="1FD15CE9" w:rsidRPr="008A32D2">
        <w:rPr>
          <w:i/>
          <w:iCs/>
        </w:rPr>
        <w:t xml:space="preserve">Master of </w:t>
      </w:r>
      <w:r w:rsidR="6C5EB167" w:rsidRPr="008A32D2">
        <w:rPr>
          <w:i/>
          <w:iCs/>
        </w:rPr>
        <w:t xml:space="preserve">Science in </w:t>
      </w:r>
      <w:r w:rsidR="006077F9">
        <w:rPr>
          <w:i/>
          <w:iCs/>
        </w:rPr>
        <w:t>Computer Science</w:t>
      </w:r>
      <w:r w:rsidR="1FD15CE9" w:rsidRPr="008A32D2">
        <w:rPr>
          <w:i/>
          <w:iCs/>
        </w:rPr>
        <w:t xml:space="preserve">                                                         </w:t>
      </w:r>
      <w:r w:rsidR="006A7376" w:rsidRPr="008A32D2">
        <w:rPr>
          <w:i/>
          <w:iCs/>
        </w:rPr>
        <w:t xml:space="preserve">   </w:t>
      </w:r>
      <w:r w:rsidR="1FD15CE9" w:rsidRPr="008A32D2">
        <w:rPr>
          <w:i/>
          <w:iCs/>
        </w:rPr>
        <w:t xml:space="preserve">  </w:t>
      </w:r>
      <w:r w:rsidR="00720B51" w:rsidRPr="008A32D2">
        <w:rPr>
          <w:i/>
          <w:iCs/>
        </w:rPr>
        <w:t xml:space="preserve">   </w:t>
      </w:r>
      <w:r w:rsidR="00585100" w:rsidRPr="008A32D2">
        <w:rPr>
          <w:i/>
          <w:iCs/>
        </w:rPr>
        <w:t xml:space="preserve">  </w:t>
      </w:r>
      <w:r w:rsidR="006603BA">
        <w:rPr>
          <w:i/>
          <w:iCs/>
        </w:rPr>
        <w:t xml:space="preserve">  </w:t>
      </w:r>
      <w:r w:rsidR="1FD15CE9" w:rsidRPr="008A32D2">
        <w:t>Aug 202</w:t>
      </w:r>
      <w:r w:rsidR="00486737">
        <w:t>3</w:t>
      </w:r>
      <w:r w:rsidR="1FD15CE9" w:rsidRPr="008A32D2">
        <w:t xml:space="preserve"> </w:t>
      </w:r>
      <w:r w:rsidR="00486737">
        <w:t>–</w:t>
      </w:r>
      <w:r w:rsidR="1FD15CE9" w:rsidRPr="008A32D2">
        <w:t xml:space="preserve"> </w:t>
      </w:r>
      <w:r w:rsidR="006603BA">
        <w:t>May</w:t>
      </w:r>
      <w:r w:rsidR="00486737" w:rsidRPr="00F04DF6">
        <w:t xml:space="preserve"> 2025</w:t>
      </w:r>
    </w:p>
    <w:p w14:paraId="0F35E847" w14:textId="1EB9F02E" w:rsidR="1FD15CE9" w:rsidRPr="00193A74" w:rsidRDefault="002254BA" w:rsidP="00193A74">
      <w:pPr>
        <w:ind w:left="109"/>
        <w:jc w:val="both"/>
      </w:pPr>
      <w:r w:rsidRPr="00F60FCC">
        <w:rPr>
          <w:noProof/>
          <w:color w:val="000000"/>
        </w:rPr>
        <w:t>Cloud</w:t>
      </w:r>
      <w:r w:rsidRPr="00F60FCC">
        <w:rPr>
          <w:color w:val="000000"/>
          <w:w w:val="93"/>
        </w:rPr>
        <w:t xml:space="preserve"> </w:t>
      </w:r>
      <w:r w:rsidRPr="00F60FCC">
        <w:rPr>
          <w:noProof/>
          <w:color w:val="000000"/>
        </w:rPr>
        <w:t>computing,</w:t>
      </w:r>
      <w:r w:rsidRPr="00F60FCC">
        <w:rPr>
          <w:color w:val="000000"/>
          <w:w w:val="93"/>
        </w:rPr>
        <w:t xml:space="preserve"> </w:t>
      </w:r>
      <w:r w:rsidRPr="00F60FCC">
        <w:rPr>
          <w:noProof/>
          <w:color w:val="000000"/>
        </w:rPr>
        <w:t>Operating</w:t>
      </w:r>
      <w:r w:rsidRPr="00F60FCC">
        <w:rPr>
          <w:color w:val="000000"/>
          <w:w w:val="93"/>
        </w:rPr>
        <w:t xml:space="preserve"> </w:t>
      </w:r>
      <w:r w:rsidRPr="00F60FCC">
        <w:rPr>
          <w:noProof/>
          <w:color w:val="000000"/>
        </w:rPr>
        <w:t>Systems,</w:t>
      </w:r>
      <w:r w:rsidRPr="00F60FCC">
        <w:rPr>
          <w:color w:val="000000"/>
          <w:w w:val="93"/>
        </w:rPr>
        <w:t xml:space="preserve"> </w:t>
      </w:r>
      <w:r w:rsidRPr="00F60FCC">
        <w:rPr>
          <w:noProof/>
          <w:color w:val="000000"/>
        </w:rPr>
        <w:t>Cyber</w:t>
      </w:r>
      <w:r w:rsidRPr="00F60FCC">
        <w:rPr>
          <w:color w:val="000000"/>
          <w:w w:val="93"/>
        </w:rPr>
        <w:t xml:space="preserve"> </w:t>
      </w:r>
      <w:r w:rsidRPr="00F60FCC">
        <w:rPr>
          <w:noProof/>
          <w:color w:val="000000"/>
        </w:rPr>
        <w:t>Security,</w:t>
      </w:r>
      <w:r w:rsidRPr="00F60FCC">
        <w:rPr>
          <w:color w:val="000000"/>
          <w:w w:val="93"/>
        </w:rPr>
        <w:t xml:space="preserve"> </w:t>
      </w:r>
      <w:r w:rsidRPr="00F60FCC">
        <w:rPr>
          <w:noProof/>
          <w:color w:val="000000"/>
        </w:rPr>
        <w:t>Networking,</w:t>
      </w:r>
      <w:r w:rsidRPr="00F60FCC">
        <w:rPr>
          <w:color w:val="000000"/>
          <w:w w:val="93"/>
        </w:rPr>
        <w:t xml:space="preserve"> </w:t>
      </w:r>
      <w:r w:rsidRPr="00F60FCC">
        <w:rPr>
          <w:noProof/>
          <w:color w:val="000000"/>
        </w:rPr>
        <w:t>Data</w:t>
      </w:r>
      <w:r w:rsidRPr="00F60FCC">
        <w:rPr>
          <w:color w:val="000000"/>
          <w:w w:val="93"/>
        </w:rPr>
        <w:t xml:space="preserve"> </w:t>
      </w:r>
      <w:r w:rsidRPr="00F60FCC">
        <w:rPr>
          <w:noProof/>
          <w:color w:val="000000"/>
        </w:rPr>
        <w:t>Analysis</w:t>
      </w:r>
      <w:r w:rsidR="00667DB0">
        <w:rPr>
          <w:noProof/>
          <w:color w:val="000000"/>
        </w:rPr>
        <w:t>, Artificial Intelligence</w:t>
      </w:r>
      <w:r w:rsidR="1FD15CE9" w:rsidRPr="008A32D2">
        <w:t xml:space="preserve">                                  </w:t>
      </w:r>
      <w:r w:rsidR="006A7376" w:rsidRPr="008A32D2">
        <w:rPr>
          <w:i/>
          <w:iCs/>
        </w:rPr>
        <w:t xml:space="preserve"> </w:t>
      </w:r>
    </w:p>
    <w:p w14:paraId="3D7DCE02" w14:textId="77777777" w:rsidR="00FE4A1C" w:rsidRPr="008A32D2" w:rsidRDefault="00FE4A1C" w:rsidP="00FA324A">
      <w:pPr>
        <w:ind w:right="408"/>
        <w:jc w:val="both"/>
      </w:pPr>
    </w:p>
    <w:p w14:paraId="049081EE" w14:textId="5AFB095C" w:rsidR="00B81C65" w:rsidRPr="008A32D2" w:rsidRDefault="00B81C65" w:rsidP="00CE3DBF">
      <w:pPr>
        <w:ind w:left="109"/>
        <w:jc w:val="both"/>
      </w:pPr>
      <w:r w:rsidRPr="008A32D2">
        <w:rPr>
          <w:noProof/>
        </w:rPr>
        <mc:AlternateContent>
          <mc:Choice Requires="wpg">
            <w:drawing>
              <wp:anchor distT="0" distB="0" distL="114300" distR="114300" simplePos="0" relativeHeight="251658243" behindDoc="1" locked="0" layoutInCell="1" allowOverlap="1" wp14:anchorId="7256BCA9" wp14:editId="723570A1">
                <wp:simplePos x="0" y="0"/>
                <wp:positionH relativeFrom="page">
                  <wp:posOffset>444500</wp:posOffset>
                </wp:positionH>
                <wp:positionV relativeFrom="paragraph">
                  <wp:posOffset>156210</wp:posOffset>
                </wp:positionV>
                <wp:extent cx="6870700" cy="0"/>
                <wp:effectExtent l="6350" t="8255" r="9525" b="10795"/>
                <wp:wrapNone/>
                <wp:docPr id="1558281967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0700" cy="0"/>
                          <a:chOff x="700" y="246"/>
                          <a:chExt cx="10820" cy="0"/>
                        </a:xfrm>
                      </wpg:grpSpPr>
                      <wps:wsp>
                        <wps:cNvPr id="951040576" name="Freeform 11"/>
                        <wps:cNvSpPr>
                          <a:spLocks/>
                        </wps:cNvSpPr>
                        <wps:spPr bwMode="auto">
                          <a:xfrm>
                            <a:off x="700" y="246"/>
                            <a:ext cx="10820" cy="0"/>
                          </a:xfrm>
                          <a:custGeom>
                            <a:avLst/>
                            <a:gdLst>
                              <a:gd name="T0" fmla="+- 0 700 700"/>
                              <a:gd name="T1" fmla="*/ T0 w 10820"/>
                              <a:gd name="T2" fmla="+- 0 11520 700"/>
                              <a:gd name="T3" fmla="*/ T2 w 1082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820">
                                <a:moveTo>
                                  <a:pt x="0" y="0"/>
                                </a:moveTo>
                                <a:lnTo>
                                  <a:pt x="1082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17A2D6" id="Group 1" o:spid="_x0000_s1026" style="position:absolute;margin-left:35pt;margin-top:12.3pt;width:541pt;height:0;z-index:-251658237;mso-position-horizontal-relative:page" coordorigin="700,246" coordsize="1082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">
                <v:shape id="Freeform 11" o:spid="_x0000_s1027" style="position:absolute;left:700;top:246;width:10820;height:0;visibility:visible;mso-wrap-style:square;v-text-anchor:top" coordsize="108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" path="m,l10820,e" filled="f" strokeweight="1pt">
                  <v:path arrowok="t" o:connecttype="custom" o:connectlocs="0,0;10820,0" o:connectangles="0,0"/>
                </v:shape>
                <w10:wrap anchorx="page"/>
              </v:group>
            </w:pict>
          </mc:Fallback>
        </mc:AlternateContent>
      </w:r>
      <w:r w:rsidR="0004792C" w:rsidRPr="008A32D2">
        <w:rPr>
          <w:b/>
        </w:rPr>
        <w:t>CERTIFICATIONS</w:t>
      </w:r>
    </w:p>
    <w:p w14:paraId="36D5358B" w14:textId="77777777" w:rsidR="00B81C65" w:rsidRPr="008A32D2" w:rsidRDefault="00B81C65" w:rsidP="00CE3DBF">
      <w:pPr>
        <w:spacing w:before="3" w:line="120" w:lineRule="exact"/>
        <w:jc w:val="both"/>
      </w:pPr>
    </w:p>
    <w:p w14:paraId="75053B2E" w14:textId="0993F983" w:rsidR="00B81C65" w:rsidRPr="008A32D2" w:rsidRDefault="005B2AB6" w:rsidP="00CE3DBF">
      <w:pPr>
        <w:pStyle w:val="ListParagraph"/>
        <w:numPr>
          <w:ilvl w:val="0"/>
          <w:numId w:val="1"/>
        </w:numPr>
        <w:jc w:val="both"/>
      </w:pPr>
      <w:r w:rsidRPr="008A32D2">
        <w:t>AWS Certified: Solutions Architect Associate</w:t>
      </w:r>
    </w:p>
    <w:p w14:paraId="4FEEE70D" w14:textId="393388FD" w:rsidR="00545DD1" w:rsidRPr="008A32D2" w:rsidRDefault="00A37D80" w:rsidP="00734A7C">
      <w:pPr>
        <w:pStyle w:val="ListParagraph"/>
        <w:numPr>
          <w:ilvl w:val="0"/>
          <w:numId w:val="1"/>
        </w:numPr>
        <w:jc w:val="both"/>
      </w:pPr>
      <w:r w:rsidRPr="00A37D80">
        <w:t>Microsoft Certified: Azure Developer Associate</w:t>
      </w:r>
    </w:p>
    <w:sectPr w:rsidR="00545DD1" w:rsidRPr="008A32D2">
      <w:type w:val="continuous"/>
      <w:pgSz w:w="12240" w:h="15840"/>
      <w:pgMar w:top="66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734A9"/>
    <w:multiLevelType w:val="singleLevel"/>
    <w:tmpl w:val="FC7A633C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1" w15:restartNumberingAfterBreak="0">
    <w:nsid w:val="07550A82"/>
    <w:multiLevelType w:val="multilevel"/>
    <w:tmpl w:val="778EE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6E4ABB"/>
    <w:multiLevelType w:val="singleLevel"/>
    <w:tmpl w:val="71EE3790"/>
    <w:lvl w:ilvl="0">
      <w:start w:val="1"/>
      <w:numFmt w:val="bullet"/>
      <w:lvlText w:val="•"/>
      <w:lvlJc w:val="left"/>
      <w:pPr>
        <w:ind w:left="260" w:hanging="12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3" w15:restartNumberingAfterBreak="0">
    <w:nsid w:val="28DF240E"/>
    <w:multiLevelType w:val="hybridMultilevel"/>
    <w:tmpl w:val="BDF4F492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309210BA"/>
    <w:multiLevelType w:val="hybridMultilevel"/>
    <w:tmpl w:val="4918A7EE"/>
    <w:lvl w:ilvl="0" w:tplc="40090001">
      <w:start w:val="1"/>
      <w:numFmt w:val="bullet"/>
      <w:lvlText w:val=""/>
      <w:lvlJc w:val="left"/>
      <w:pPr>
        <w:ind w:left="721" w:hanging="612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1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</w:abstractNum>
  <w:abstractNum w:abstractNumId="5" w15:restartNumberingAfterBreak="0">
    <w:nsid w:val="36C440B6"/>
    <w:multiLevelType w:val="hybridMultilevel"/>
    <w:tmpl w:val="855C9B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F84B9E1"/>
    <w:multiLevelType w:val="hybridMultilevel"/>
    <w:tmpl w:val="B24694D8"/>
    <w:lvl w:ilvl="0" w:tplc="8BFE1E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BA04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F8D6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4C2B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5E41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0422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F8BE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02E8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7A9B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000EFB"/>
    <w:multiLevelType w:val="singleLevel"/>
    <w:tmpl w:val="BFCA228E"/>
    <w:lvl w:ilvl="0">
      <w:start w:val="1"/>
      <w:numFmt w:val="bullet"/>
      <w:lvlText w:val="•"/>
      <w:lvlJc w:val="left"/>
      <w:pPr>
        <w:ind w:left="260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8" w15:restartNumberingAfterBreak="0">
    <w:nsid w:val="7B8B50FE"/>
    <w:multiLevelType w:val="singleLevel"/>
    <w:tmpl w:val="C116252C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9" w15:restartNumberingAfterBreak="0">
    <w:nsid w:val="7E3B772F"/>
    <w:multiLevelType w:val="multilevel"/>
    <w:tmpl w:val="E72069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298415456">
    <w:abstractNumId w:val="6"/>
  </w:num>
  <w:num w:numId="2" w16cid:durableId="100691986">
    <w:abstractNumId w:val="3"/>
  </w:num>
  <w:num w:numId="3" w16cid:durableId="1736583841">
    <w:abstractNumId w:val="4"/>
  </w:num>
  <w:num w:numId="4" w16cid:durableId="1753546758">
    <w:abstractNumId w:val="1"/>
  </w:num>
  <w:num w:numId="5" w16cid:durableId="1912614762">
    <w:abstractNumId w:val="0"/>
  </w:num>
  <w:num w:numId="6" w16cid:durableId="584413853">
    <w:abstractNumId w:val="2"/>
  </w:num>
  <w:num w:numId="7" w16cid:durableId="503012818">
    <w:abstractNumId w:val="8"/>
  </w:num>
  <w:num w:numId="8" w16cid:durableId="550074469">
    <w:abstractNumId w:val="7"/>
  </w:num>
  <w:num w:numId="9" w16cid:durableId="161042723">
    <w:abstractNumId w:val="9"/>
  </w:num>
  <w:num w:numId="10" w16cid:durableId="909999313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FF63"/>
    <w:rsid w:val="000020DE"/>
    <w:rsid w:val="000171A1"/>
    <w:rsid w:val="00017B04"/>
    <w:rsid w:val="0004792C"/>
    <w:rsid w:val="000531DD"/>
    <w:rsid w:val="00056A1A"/>
    <w:rsid w:val="00060E23"/>
    <w:rsid w:val="0006580B"/>
    <w:rsid w:val="000755A1"/>
    <w:rsid w:val="0007747E"/>
    <w:rsid w:val="000857A2"/>
    <w:rsid w:val="00086F45"/>
    <w:rsid w:val="000A44EB"/>
    <w:rsid w:val="000B683B"/>
    <w:rsid w:val="000B7F7F"/>
    <w:rsid w:val="000C07F8"/>
    <w:rsid w:val="000C476E"/>
    <w:rsid w:val="000D031B"/>
    <w:rsid w:val="000D03FF"/>
    <w:rsid w:val="000D0C49"/>
    <w:rsid w:val="000D3183"/>
    <w:rsid w:val="000D582F"/>
    <w:rsid w:val="000D5A29"/>
    <w:rsid w:val="000DFF63"/>
    <w:rsid w:val="000E615F"/>
    <w:rsid w:val="001017E4"/>
    <w:rsid w:val="00102DE1"/>
    <w:rsid w:val="001129FE"/>
    <w:rsid w:val="00116F24"/>
    <w:rsid w:val="00147921"/>
    <w:rsid w:val="00155DE2"/>
    <w:rsid w:val="00193A74"/>
    <w:rsid w:val="00196EDF"/>
    <w:rsid w:val="00197402"/>
    <w:rsid w:val="001A534B"/>
    <w:rsid w:val="001A74E7"/>
    <w:rsid w:val="001B018F"/>
    <w:rsid w:val="001B24FA"/>
    <w:rsid w:val="001B696A"/>
    <w:rsid w:val="001C72B9"/>
    <w:rsid w:val="001D134D"/>
    <w:rsid w:val="001D7393"/>
    <w:rsid w:val="001F19E4"/>
    <w:rsid w:val="001F6722"/>
    <w:rsid w:val="00200DC7"/>
    <w:rsid w:val="00205F17"/>
    <w:rsid w:val="0020816C"/>
    <w:rsid w:val="00212E81"/>
    <w:rsid w:val="002132E3"/>
    <w:rsid w:val="002147C8"/>
    <w:rsid w:val="002254BA"/>
    <w:rsid w:val="00227288"/>
    <w:rsid w:val="00227E7E"/>
    <w:rsid w:val="00231D49"/>
    <w:rsid w:val="00233224"/>
    <w:rsid w:val="00237FAC"/>
    <w:rsid w:val="00243A50"/>
    <w:rsid w:val="002556D2"/>
    <w:rsid w:val="00262D61"/>
    <w:rsid w:val="0026503A"/>
    <w:rsid w:val="00265832"/>
    <w:rsid w:val="002773CA"/>
    <w:rsid w:val="00284BC8"/>
    <w:rsid w:val="00294DEC"/>
    <w:rsid w:val="00296FF2"/>
    <w:rsid w:val="002A1405"/>
    <w:rsid w:val="002C7DC5"/>
    <w:rsid w:val="002D464E"/>
    <w:rsid w:val="002D47EC"/>
    <w:rsid w:val="002D6B5A"/>
    <w:rsid w:val="002E6926"/>
    <w:rsid w:val="002F224C"/>
    <w:rsid w:val="002F5D67"/>
    <w:rsid w:val="002F753E"/>
    <w:rsid w:val="00301149"/>
    <w:rsid w:val="00306A94"/>
    <w:rsid w:val="00307C1B"/>
    <w:rsid w:val="00314DEB"/>
    <w:rsid w:val="00315E27"/>
    <w:rsid w:val="003376D9"/>
    <w:rsid w:val="00342340"/>
    <w:rsid w:val="00344055"/>
    <w:rsid w:val="00345E35"/>
    <w:rsid w:val="00351ECA"/>
    <w:rsid w:val="0035266A"/>
    <w:rsid w:val="00353765"/>
    <w:rsid w:val="003629B7"/>
    <w:rsid w:val="00365755"/>
    <w:rsid w:val="00365F80"/>
    <w:rsid w:val="003731D4"/>
    <w:rsid w:val="00386FDB"/>
    <w:rsid w:val="00391268"/>
    <w:rsid w:val="003962F8"/>
    <w:rsid w:val="003A040E"/>
    <w:rsid w:val="003A5FCF"/>
    <w:rsid w:val="003A6807"/>
    <w:rsid w:val="003A6B6B"/>
    <w:rsid w:val="003B24A5"/>
    <w:rsid w:val="003C1444"/>
    <w:rsid w:val="003C32F4"/>
    <w:rsid w:val="003C79B2"/>
    <w:rsid w:val="003D521B"/>
    <w:rsid w:val="003D7BAD"/>
    <w:rsid w:val="003E17BF"/>
    <w:rsid w:val="003F5A7A"/>
    <w:rsid w:val="003F74E0"/>
    <w:rsid w:val="003F756D"/>
    <w:rsid w:val="003F7D5D"/>
    <w:rsid w:val="00400A7F"/>
    <w:rsid w:val="00401ACE"/>
    <w:rsid w:val="00404DCF"/>
    <w:rsid w:val="004072DC"/>
    <w:rsid w:val="00408F56"/>
    <w:rsid w:val="00414825"/>
    <w:rsid w:val="00416E7B"/>
    <w:rsid w:val="0041ADC2"/>
    <w:rsid w:val="00422A73"/>
    <w:rsid w:val="00423782"/>
    <w:rsid w:val="0044494C"/>
    <w:rsid w:val="00445C7C"/>
    <w:rsid w:val="00450B41"/>
    <w:rsid w:val="00456163"/>
    <w:rsid w:val="00464792"/>
    <w:rsid w:val="00467269"/>
    <w:rsid w:val="00471BE4"/>
    <w:rsid w:val="004769BE"/>
    <w:rsid w:val="00483815"/>
    <w:rsid w:val="00486737"/>
    <w:rsid w:val="004871CF"/>
    <w:rsid w:val="004A001A"/>
    <w:rsid w:val="004A121D"/>
    <w:rsid w:val="004A13F1"/>
    <w:rsid w:val="004B0E76"/>
    <w:rsid w:val="004B22E2"/>
    <w:rsid w:val="004B5F6B"/>
    <w:rsid w:val="004B6CC4"/>
    <w:rsid w:val="004D39DD"/>
    <w:rsid w:val="004D623B"/>
    <w:rsid w:val="004E5CBB"/>
    <w:rsid w:val="004E62EE"/>
    <w:rsid w:val="004F0B69"/>
    <w:rsid w:val="004F5F5E"/>
    <w:rsid w:val="004F6721"/>
    <w:rsid w:val="00507C98"/>
    <w:rsid w:val="00515AAC"/>
    <w:rsid w:val="00526CDF"/>
    <w:rsid w:val="005438B4"/>
    <w:rsid w:val="00545DD1"/>
    <w:rsid w:val="00547FF2"/>
    <w:rsid w:val="00552CA8"/>
    <w:rsid w:val="00556770"/>
    <w:rsid w:val="00557196"/>
    <w:rsid w:val="00557A4C"/>
    <w:rsid w:val="00560DDA"/>
    <w:rsid w:val="005655EC"/>
    <w:rsid w:val="00566319"/>
    <w:rsid w:val="00566450"/>
    <w:rsid w:val="005665B5"/>
    <w:rsid w:val="00580349"/>
    <w:rsid w:val="00581F24"/>
    <w:rsid w:val="00585100"/>
    <w:rsid w:val="00594FA1"/>
    <w:rsid w:val="00596F78"/>
    <w:rsid w:val="005972B6"/>
    <w:rsid w:val="005A07AD"/>
    <w:rsid w:val="005A4140"/>
    <w:rsid w:val="005A5931"/>
    <w:rsid w:val="005B1A91"/>
    <w:rsid w:val="005B1B24"/>
    <w:rsid w:val="005B2AB6"/>
    <w:rsid w:val="005C0AF0"/>
    <w:rsid w:val="005C1810"/>
    <w:rsid w:val="005C1CC8"/>
    <w:rsid w:val="005E0754"/>
    <w:rsid w:val="005E684D"/>
    <w:rsid w:val="005F3F41"/>
    <w:rsid w:val="00602682"/>
    <w:rsid w:val="006077F9"/>
    <w:rsid w:val="00613924"/>
    <w:rsid w:val="00614A87"/>
    <w:rsid w:val="006216A4"/>
    <w:rsid w:val="00625DF6"/>
    <w:rsid w:val="006311EF"/>
    <w:rsid w:val="00634482"/>
    <w:rsid w:val="00640BAF"/>
    <w:rsid w:val="00643A98"/>
    <w:rsid w:val="00643F01"/>
    <w:rsid w:val="00653110"/>
    <w:rsid w:val="00654045"/>
    <w:rsid w:val="006572F6"/>
    <w:rsid w:val="00660102"/>
    <w:rsid w:val="006603BA"/>
    <w:rsid w:val="00667DB0"/>
    <w:rsid w:val="00672220"/>
    <w:rsid w:val="00672712"/>
    <w:rsid w:val="00675E0A"/>
    <w:rsid w:val="0067658D"/>
    <w:rsid w:val="006821B3"/>
    <w:rsid w:val="0068429A"/>
    <w:rsid w:val="00690415"/>
    <w:rsid w:val="00692CEA"/>
    <w:rsid w:val="006A22D2"/>
    <w:rsid w:val="006A5E8A"/>
    <w:rsid w:val="006A6B95"/>
    <w:rsid w:val="006A7376"/>
    <w:rsid w:val="006B598F"/>
    <w:rsid w:val="006B7123"/>
    <w:rsid w:val="006C7A0C"/>
    <w:rsid w:val="006D14A8"/>
    <w:rsid w:val="006D5B0A"/>
    <w:rsid w:val="006D63C3"/>
    <w:rsid w:val="007009AE"/>
    <w:rsid w:val="007014CB"/>
    <w:rsid w:val="00702D63"/>
    <w:rsid w:val="00704337"/>
    <w:rsid w:val="00706519"/>
    <w:rsid w:val="0071596F"/>
    <w:rsid w:val="00720B51"/>
    <w:rsid w:val="00721683"/>
    <w:rsid w:val="00724826"/>
    <w:rsid w:val="00730188"/>
    <w:rsid w:val="0073041A"/>
    <w:rsid w:val="00732D5A"/>
    <w:rsid w:val="00734A7C"/>
    <w:rsid w:val="00737CCE"/>
    <w:rsid w:val="00740B8A"/>
    <w:rsid w:val="00745795"/>
    <w:rsid w:val="00747356"/>
    <w:rsid w:val="00751DB7"/>
    <w:rsid w:val="007854C7"/>
    <w:rsid w:val="0079560E"/>
    <w:rsid w:val="00797747"/>
    <w:rsid w:val="007B34D3"/>
    <w:rsid w:val="007B3CE4"/>
    <w:rsid w:val="007B4E49"/>
    <w:rsid w:val="007B6A13"/>
    <w:rsid w:val="007C1885"/>
    <w:rsid w:val="007C3D5E"/>
    <w:rsid w:val="007D3007"/>
    <w:rsid w:val="007D4886"/>
    <w:rsid w:val="007D6ECA"/>
    <w:rsid w:val="007D70AD"/>
    <w:rsid w:val="007E0B39"/>
    <w:rsid w:val="007E476E"/>
    <w:rsid w:val="007E4D9C"/>
    <w:rsid w:val="0080272A"/>
    <w:rsid w:val="008111C5"/>
    <w:rsid w:val="008119C0"/>
    <w:rsid w:val="00813F15"/>
    <w:rsid w:val="00815B10"/>
    <w:rsid w:val="008215E0"/>
    <w:rsid w:val="00823C8C"/>
    <w:rsid w:val="00824C59"/>
    <w:rsid w:val="00834952"/>
    <w:rsid w:val="00840D83"/>
    <w:rsid w:val="00843AB4"/>
    <w:rsid w:val="00846248"/>
    <w:rsid w:val="00851334"/>
    <w:rsid w:val="00857C17"/>
    <w:rsid w:val="00864D0A"/>
    <w:rsid w:val="00867D6E"/>
    <w:rsid w:val="00874147"/>
    <w:rsid w:val="00875162"/>
    <w:rsid w:val="00876106"/>
    <w:rsid w:val="008822FF"/>
    <w:rsid w:val="0088481B"/>
    <w:rsid w:val="00886189"/>
    <w:rsid w:val="00890D2F"/>
    <w:rsid w:val="00890E35"/>
    <w:rsid w:val="00892394"/>
    <w:rsid w:val="00897101"/>
    <w:rsid w:val="008A32D2"/>
    <w:rsid w:val="008B123A"/>
    <w:rsid w:val="008B707C"/>
    <w:rsid w:val="008B7955"/>
    <w:rsid w:val="008C21B4"/>
    <w:rsid w:val="008E08BD"/>
    <w:rsid w:val="008E6454"/>
    <w:rsid w:val="008E7558"/>
    <w:rsid w:val="008F19B3"/>
    <w:rsid w:val="008F2AEA"/>
    <w:rsid w:val="008F2DA1"/>
    <w:rsid w:val="008F7195"/>
    <w:rsid w:val="009069FE"/>
    <w:rsid w:val="009155A7"/>
    <w:rsid w:val="00916FB1"/>
    <w:rsid w:val="00934533"/>
    <w:rsid w:val="009402E0"/>
    <w:rsid w:val="00943AEA"/>
    <w:rsid w:val="009461E2"/>
    <w:rsid w:val="00962967"/>
    <w:rsid w:val="00974F6A"/>
    <w:rsid w:val="00977C7F"/>
    <w:rsid w:val="009819E3"/>
    <w:rsid w:val="0099022A"/>
    <w:rsid w:val="0099208F"/>
    <w:rsid w:val="00992304"/>
    <w:rsid w:val="009927E0"/>
    <w:rsid w:val="0099454F"/>
    <w:rsid w:val="00996F1F"/>
    <w:rsid w:val="009C5EF3"/>
    <w:rsid w:val="009D38A4"/>
    <w:rsid w:val="009D4070"/>
    <w:rsid w:val="009D6409"/>
    <w:rsid w:val="009E6F5B"/>
    <w:rsid w:val="009E7E3E"/>
    <w:rsid w:val="009F054B"/>
    <w:rsid w:val="009F6093"/>
    <w:rsid w:val="009F7242"/>
    <w:rsid w:val="00A03230"/>
    <w:rsid w:val="00A131AA"/>
    <w:rsid w:val="00A14B68"/>
    <w:rsid w:val="00A229BC"/>
    <w:rsid w:val="00A23E3F"/>
    <w:rsid w:val="00A25CF9"/>
    <w:rsid w:val="00A31969"/>
    <w:rsid w:val="00A320A0"/>
    <w:rsid w:val="00A3256D"/>
    <w:rsid w:val="00A37D80"/>
    <w:rsid w:val="00A43B71"/>
    <w:rsid w:val="00A50964"/>
    <w:rsid w:val="00A52926"/>
    <w:rsid w:val="00A532EA"/>
    <w:rsid w:val="00A55092"/>
    <w:rsid w:val="00A61C47"/>
    <w:rsid w:val="00A61F84"/>
    <w:rsid w:val="00A65445"/>
    <w:rsid w:val="00A773A1"/>
    <w:rsid w:val="00A7761D"/>
    <w:rsid w:val="00A84995"/>
    <w:rsid w:val="00A86C77"/>
    <w:rsid w:val="00AA49A8"/>
    <w:rsid w:val="00AA756C"/>
    <w:rsid w:val="00AB2BDB"/>
    <w:rsid w:val="00AB4E0C"/>
    <w:rsid w:val="00AC12E3"/>
    <w:rsid w:val="00AC34ED"/>
    <w:rsid w:val="00AC6D74"/>
    <w:rsid w:val="00AE08F6"/>
    <w:rsid w:val="00AE0D6D"/>
    <w:rsid w:val="00AE2154"/>
    <w:rsid w:val="00AF02E6"/>
    <w:rsid w:val="00AF34F0"/>
    <w:rsid w:val="00AF3FA4"/>
    <w:rsid w:val="00AF534C"/>
    <w:rsid w:val="00AF65B7"/>
    <w:rsid w:val="00B05841"/>
    <w:rsid w:val="00B12717"/>
    <w:rsid w:val="00B12F3B"/>
    <w:rsid w:val="00B16897"/>
    <w:rsid w:val="00B22290"/>
    <w:rsid w:val="00B24561"/>
    <w:rsid w:val="00B27050"/>
    <w:rsid w:val="00B37837"/>
    <w:rsid w:val="00B37F0F"/>
    <w:rsid w:val="00B44E60"/>
    <w:rsid w:val="00B45CA3"/>
    <w:rsid w:val="00B52D71"/>
    <w:rsid w:val="00B56464"/>
    <w:rsid w:val="00B60470"/>
    <w:rsid w:val="00B80181"/>
    <w:rsid w:val="00B81C65"/>
    <w:rsid w:val="00B92A1F"/>
    <w:rsid w:val="00B9628E"/>
    <w:rsid w:val="00BA05AB"/>
    <w:rsid w:val="00BA61F1"/>
    <w:rsid w:val="00BA71FC"/>
    <w:rsid w:val="00BC4ED3"/>
    <w:rsid w:val="00BD5758"/>
    <w:rsid w:val="00BD7382"/>
    <w:rsid w:val="00BE18A2"/>
    <w:rsid w:val="00BE3BF4"/>
    <w:rsid w:val="00BE5A07"/>
    <w:rsid w:val="00BF137B"/>
    <w:rsid w:val="00BF3912"/>
    <w:rsid w:val="00BF3B1D"/>
    <w:rsid w:val="00BF5E55"/>
    <w:rsid w:val="00C0730E"/>
    <w:rsid w:val="00C21609"/>
    <w:rsid w:val="00C24289"/>
    <w:rsid w:val="00C246EF"/>
    <w:rsid w:val="00C32C08"/>
    <w:rsid w:val="00C43241"/>
    <w:rsid w:val="00C44643"/>
    <w:rsid w:val="00C50224"/>
    <w:rsid w:val="00C5279C"/>
    <w:rsid w:val="00C61C23"/>
    <w:rsid w:val="00C6552E"/>
    <w:rsid w:val="00C67730"/>
    <w:rsid w:val="00C770B1"/>
    <w:rsid w:val="00C77A74"/>
    <w:rsid w:val="00C80C98"/>
    <w:rsid w:val="00C84673"/>
    <w:rsid w:val="00C8646C"/>
    <w:rsid w:val="00C9342E"/>
    <w:rsid w:val="00CA567F"/>
    <w:rsid w:val="00CA5CB4"/>
    <w:rsid w:val="00CA7B0D"/>
    <w:rsid w:val="00CB3908"/>
    <w:rsid w:val="00CD119D"/>
    <w:rsid w:val="00CD6833"/>
    <w:rsid w:val="00CE3DBF"/>
    <w:rsid w:val="00CE78E1"/>
    <w:rsid w:val="00CE7964"/>
    <w:rsid w:val="00CF7FAB"/>
    <w:rsid w:val="00D04965"/>
    <w:rsid w:val="00D064C7"/>
    <w:rsid w:val="00D174B2"/>
    <w:rsid w:val="00D207EA"/>
    <w:rsid w:val="00D20E7A"/>
    <w:rsid w:val="00D21AFA"/>
    <w:rsid w:val="00D23DC8"/>
    <w:rsid w:val="00D248C4"/>
    <w:rsid w:val="00D254FF"/>
    <w:rsid w:val="00D32B05"/>
    <w:rsid w:val="00D33B69"/>
    <w:rsid w:val="00D4199B"/>
    <w:rsid w:val="00D44359"/>
    <w:rsid w:val="00D5063F"/>
    <w:rsid w:val="00D50F08"/>
    <w:rsid w:val="00D601B9"/>
    <w:rsid w:val="00D61A92"/>
    <w:rsid w:val="00D637A5"/>
    <w:rsid w:val="00D72FB4"/>
    <w:rsid w:val="00D7C0B4"/>
    <w:rsid w:val="00D81168"/>
    <w:rsid w:val="00D93E81"/>
    <w:rsid w:val="00D95736"/>
    <w:rsid w:val="00D95F72"/>
    <w:rsid w:val="00DB3921"/>
    <w:rsid w:val="00DE481B"/>
    <w:rsid w:val="00DE58FB"/>
    <w:rsid w:val="00DE7869"/>
    <w:rsid w:val="00E135CA"/>
    <w:rsid w:val="00E204FE"/>
    <w:rsid w:val="00E217AF"/>
    <w:rsid w:val="00E220AF"/>
    <w:rsid w:val="00E27AC2"/>
    <w:rsid w:val="00E3251A"/>
    <w:rsid w:val="00E36120"/>
    <w:rsid w:val="00E43D8A"/>
    <w:rsid w:val="00E563A6"/>
    <w:rsid w:val="00E64738"/>
    <w:rsid w:val="00E655E8"/>
    <w:rsid w:val="00E8559E"/>
    <w:rsid w:val="00E90283"/>
    <w:rsid w:val="00E9151A"/>
    <w:rsid w:val="00EA346D"/>
    <w:rsid w:val="00EA48F1"/>
    <w:rsid w:val="00EA68F2"/>
    <w:rsid w:val="00EA76D5"/>
    <w:rsid w:val="00EB6E32"/>
    <w:rsid w:val="00EC0CF5"/>
    <w:rsid w:val="00EC5CD2"/>
    <w:rsid w:val="00ED4890"/>
    <w:rsid w:val="00EE0BAE"/>
    <w:rsid w:val="00EE35AF"/>
    <w:rsid w:val="00EE38C7"/>
    <w:rsid w:val="00EF4A7A"/>
    <w:rsid w:val="00EF509F"/>
    <w:rsid w:val="00F04775"/>
    <w:rsid w:val="00F04DF6"/>
    <w:rsid w:val="00F1025E"/>
    <w:rsid w:val="00F13B0F"/>
    <w:rsid w:val="00F14443"/>
    <w:rsid w:val="00F32105"/>
    <w:rsid w:val="00F369ED"/>
    <w:rsid w:val="00F40AE3"/>
    <w:rsid w:val="00F60FBA"/>
    <w:rsid w:val="00F665C9"/>
    <w:rsid w:val="00F67E6D"/>
    <w:rsid w:val="00F75ABA"/>
    <w:rsid w:val="00F8075E"/>
    <w:rsid w:val="00F80B80"/>
    <w:rsid w:val="00F80DFD"/>
    <w:rsid w:val="00F91532"/>
    <w:rsid w:val="00FA2576"/>
    <w:rsid w:val="00FA324A"/>
    <w:rsid w:val="00FA39CF"/>
    <w:rsid w:val="00FA5328"/>
    <w:rsid w:val="00FB36F4"/>
    <w:rsid w:val="00FC09B7"/>
    <w:rsid w:val="00FD2997"/>
    <w:rsid w:val="00FD2BE8"/>
    <w:rsid w:val="00FD2DA6"/>
    <w:rsid w:val="00FE21FF"/>
    <w:rsid w:val="00FE4A1C"/>
    <w:rsid w:val="00FE5F90"/>
    <w:rsid w:val="00FE6C6C"/>
    <w:rsid w:val="00FF4749"/>
    <w:rsid w:val="00FF4E7E"/>
    <w:rsid w:val="00FF52BE"/>
    <w:rsid w:val="02F167B8"/>
    <w:rsid w:val="034B8B1C"/>
    <w:rsid w:val="03846613"/>
    <w:rsid w:val="04E16E71"/>
    <w:rsid w:val="06464F69"/>
    <w:rsid w:val="06D858C3"/>
    <w:rsid w:val="07896E71"/>
    <w:rsid w:val="085DF204"/>
    <w:rsid w:val="086043CC"/>
    <w:rsid w:val="08D4CD8A"/>
    <w:rsid w:val="093674D2"/>
    <w:rsid w:val="09D5CFA1"/>
    <w:rsid w:val="0A3287F4"/>
    <w:rsid w:val="0BA4D4F4"/>
    <w:rsid w:val="0C202C36"/>
    <w:rsid w:val="0C669E4F"/>
    <w:rsid w:val="0C806219"/>
    <w:rsid w:val="0CFC7D12"/>
    <w:rsid w:val="0D38B21B"/>
    <w:rsid w:val="0D65C88A"/>
    <w:rsid w:val="0DC62712"/>
    <w:rsid w:val="0E4D1379"/>
    <w:rsid w:val="0E7DF9E5"/>
    <w:rsid w:val="0E7EE531"/>
    <w:rsid w:val="0EC1B73E"/>
    <w:rsid w:val="0EF46D8F"/>
    <w:rsid w:val="0F1D6A16"/>
    <w:rsid w:val="0FD36057"/>
    <w:rsid w:val="0FF7A33F"/>
    <w:rsid w:val="10E411C8"/>
    <w:rsid w:val="127A3F93"/>
    <w:rsid w:val="12AF0567"/>
    <w:rsid w:val="140EED37"/>
    <w:rsid w:val="14E46034"/>
    <w:rsid w:val="17220FB1"/>
    <w:rsid w:val="17864F4A"/>
    <w:rsid w:val="17CD616A"/>
    <w:rsid w:val="17F04092"/>
    <w:rsid w:val="189A08EE"/>
    <w:rsid w:val="18F9C82E"/>
    <w:rsid w:val="191EE124"/>
    <w:rsid w:val="19321786"/>
    <w:rsid w:val="1A0668F9"/>
    <w:rsid w:val="1A42F186"/>
    <w:rsid w:val="1B0C9A76"/>
    <w:rsid w:val="1BA7993C"/>
    <w:rsid w:val="1C08B755"/>
    <w:rsid w:val="1C4B61DE"/>
    <w:rsid w:val="1DB28F7E"/>
    <w:rsid w:val="1E0EF226"/>
    <w:rsid w:val="1E96AC7E"/>
    <w:rsid w:val="1F3CABF8"/>
    <w:rsid w:val="1FD15CE9"/>
    <w:rsid w:val="20B492A0"/>
    <w:rsid w:val="20E530BE"/>
    <w:rsid w:val="2148356B"/>
    <w:rsid w:val="21B6B647"/>
    <w:rsid w:val="234369BD"/>
    <w:rsid w:val="243F39B7"/>
    <w:rsid w:val="25BA0DA7"/>
    <w:rsid w:val="26B9DE44"/>
    <w:rsid w:val="26F6EE2A"/>
    <w:rsid w:val="272EE3C8"/>
    <w:rsid w:val="27C05519"/>
    <w:rsid w:val="28AFD8E7"/>
    <w:rsid w:val="29A846B8"/>
    <w:rsid w:val="2AF752CD"/>
    <w:rsid w:val="2AF7BDED"/>
    <w:rsid w:val="2B6EA955"/>
    <w:rsid w:val="2B8F6BB7"/>
    <w:rsid w:val="2BB35E5D"/>
    <w:rsid w:val="2C06DA8A"/>
    <w:rsid w:val="2D2D2CE5"/>
    <w:rsid w:val="2DE3D54B"/>
    <w:rsid w:val="2DEF5AA4"/>
    <w:rsid w:val="2EC355CD"/>
    <w:rsid w:val="2EE09DFB"/>
    <w:rsid w:val="2F40A063"/>
    <w:rsid w:val="2FA8C0CF"/>
    <w:rsid w:val="30CC01A5"/>
    <w:rsid w:val="30CFE12E"/>
    <w:rsid w:val="30E04984"/>
    <w:rsid w:val="315B3328"/>
    <w:rsid w:val="31BBFE4E"/>
    <w:rsid w:val="31F6E995"/>
    <w:rsid w:val="3224B4FE"/>
    <w:rsid w:val="324625FE"/>
    <w:rsid w:val="32557264"/>
    <w:rsid w:val="32D3BFD4"/>
    <w:rsid w:val="337556B1"/>
    <w:rsid w:val="3377E3B9"/>
    <w:rsid w:val="345A22A6"/>
    <w:rsid w:val="34DA7F96"/>
    <w:rsid w:val="353B43A2"/>
    <w:rsid w:val="35B24FB9"/>
    <w:rsid w:val="35BB3F31"/>
    <w:rsid w:val="35C65FD3"/>
    <w:rsid w:val="378E7016"/>
    <w:rsid w:val="37A10A73"/>
    <w:rsid w:val="37A8D0A6"/>
    <w:rsid w:val="3835F220"/>
    <w:rsid w:val="385DEDC3"/>
    <w:rsid w:val="38C4E7F4"/>
    <w:rsid w:val="38D213EC"/>
    <w:rsid w:val="3A0108B6"/>
    <w:rsid w:val="3B02147F"/>
    <w:rsid w:val="3B05A53F"/>
    <w:rsid w:val="3B390F2D"/>
    <w:rsid w:val="3B6F7E77"/>
    <w:rsid w:val="3B7C140F"/>
    <w:rsid w:val="3B86A450"/>
    <w:rsid w:val="3B8A56F3"/>
    <w:rsid w:val="3BA23E13"/>
    <w:rsid w:val="3CD8C15D"/>
    <w:rsid w:val="3CEF5EE2"/>
    <w:rsid w:val="3D09F81F"/>
    <w:rsid w:val="3D952F88"/>
    <w:rsid w:val="3F4B395E"/>
    <w:rsid w:val="410C3B4E"/>
    <w:rsid w:val="416EB4AC"/>
    <w:rsid w:val="4176BE07"/>
    <w:rsid w:val="41BDF78A"/>
    <w:rsid w:val="423228FD"/>
    <w:rsid w:val="4336CCC8"/>
    <w:rsid w:val="436D9CB2"/>
    <w:rsid w:val="44FA037C"/>
    <w:rsid w:val="4524974F"/>
    <w:rsid w:val="4524CC7E"/>
    <w:rsid w:val="45B5B793"/>
    <w:rsid w:val="45DE473C"/>
    <w:rsid w:val="461B4C6C"/>
    <w:rsid w:val="4722CFE1"/>
    <w:rsid w:val="474AF3B0"/>
    <w:rsid w:val="481E6CB1"/>
    <w:rsid w:val="487C4A88"/>
    <w:rsid w:val="495DCE20"/>
    <w:rsid w:val="4A33E101"/>
    <w:rsid w:val="4A42FE03"/>
    <w:rsid w:val="4B76C492"/>
    <w:rsid w:val="4BF3336A"/>
    <w:rsid w:val="4D5F4FB7"/>
    <w:rsid w:val="4DE53A5A"/>
    <w:rsid w:val="4DFF649B"/>
    <w:rsid w:val="4E656BFE"/>
    <w:rsid w:val="4EC352DE"/>
    <w:rsid w:val="5005E421"/>
    <w:rsid w:val="5076FB12"/>
    <w:rsid w:val="50C7D6EA"/>
    <w:rsid w:val="51025CE1"/>
    <w:rsid w:val="51AE51C7"/>
    <w:rsid w:val="5209BC25"/>
    <w:rsid w:val="53D30533"/>
    <w:rsid w:val="54E759DE"/>
    <w:rsid w:val="55328F24"/>
    <w:rsid w:val="5538BCF6"/>
    <w:rsid w:val="55D25160"/>
    <w:rsid w:val="55DA1CEF"/>
    <w:rsid w:val="55F65E56"/>
    <w:rsid w:val="55FFB67D"/>
    <w:rsid w:val="57104524"/>
    <w:rsid w:val="57AB9623"/>
    <w:rsid w:val="5903AD8A"/>
    <w:rsid w:val="597000AE"/>
    <w:rsid w:val="599E4215"/>
    <w:rsid w:val="5A2D8EBC"/>
    <w:rsid w:val="5A45BAA5"/>
    <w:rsid w:val="5B0CE482"/>
    <w:rsid w:val="5C5FEE21"/>
    <w:rsid w:val="5D4ABB65"/>
    <w:rsid w:val="5D970481"/>
    <w:rsid w:val="5DDAF535"/>
    <w:rsid w:val="5E3474DB"/>
    <w:rsid w:val="5EBE3C30"/>
    <w:rsid w:val="5F03F1A2"/>
    <w:rsid w:val="5F5C7A7B"/>
    <w:rsid w:val="5FFF80E0"/>
    <w:rsid w:val="6042605C"/>
    <w:rsid w:val="60A4E1C6"/>
    <w:rsid w:val="60D14783"/>
    <w:rsid w:val="6129F61C"/>
    <w:rsid w:val="61713E77"/>
    <w:rsid w:val="626EB5FC"/>
    <w:rsid w:val="62956C27"/>
    <w:rsid w:val="642FD3AC"/>
    <w:rsid w:val="655F9CCA"/>
    <w:rsid w:val="65CD2CC1"/>
    <w:rsid w:val="66711263"/>
    <w:rsid w:val="66BC5B43"/>
    <w:rsid w:val="673E330B"/>
    <w:rsid w:val="6772E9FE"/>
    <w:rsid w:val="680E0FFA"/>
    <w:rsid w:val="69224D50"/>
    <w:rsid w:val="699DBD81"/>
    <w:rsid w:val="6A25B760"/>
    <w:rsid w:val="6BA75A40"/>
    <w:rsid w:val="6BE175E9"/>
    <w:rsid w:val="6C2BD91F"/>
    <w:rsid w:val="6C5EB167"/>
    <w:rsid w:val="6D21C7F1"/>
    <w:rsid w:val="6D8FE581"/>
    <w:rsid w:val="6DD863CD"/>
    <w:rsid w:val="6E25A6FF"/>
    <w:rsid w:val="70FAFA65"/>
    <w:rsid w:val="710301AE"/>
    <w:rsid w:val="710FDF99"/>
    <w:rsid w:val="71DA94F8"/>
    <w:rsid w:val="72A7B394"/>
    <w:rsid w:val="72EBDA0D"/>
    <w:rsid w:val="730D22D5"/>
    <w:rsid w:val="740B74BC"/>
    <w:rsid w:val="7432A639"/>
    <w:rsid w:val="74391568"/>
    <w:rsid w:val="7482543B"/>
    <w:rsid w:val="752DAA4C"/>
    <w:rsid w:val="75CB62D1"/>
    <w:rsid w:val="76B593F9"/>
    <w:rsid w:val="76BAB4E8"/>
    <w:rsid w:val="77D2F3C1"/>
    <w:rsid w:val="78710426"/>
    <w:rsid w:val="78792791"/>
    <w:rsid w:val="7885A854"/>
    <w:rsid w:val="7889BBE6"/>
    <w:rsid w:val="78CBCE46"/>
    <w:rsid w:val="792621DD"/>
    <w:rsid w:val="7A89CABA"/>
    <w:rsid w:val="7B552B88"/>
    <w:rsid w:val="7B82DE1D"/>
    <w:rsid w:val="7C59C222"/>
    <w:rsid w:val="7C9E8467"/>
    <w:rsid w:val="7D0165CF"/>
    <w:rsid w:val="7D42CB93"/>
    <w:rsid w:val="7DE067E5"/>
    <w:rsid w:val="7DEEB070"/>
    <w:rsid w:val="7E7792D5"/>
    <w:rsid w:val="7EC09CA3"/>
    <w:rsid w:val="7F46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14B60DD0"/>
  <w15:docId w15:val="{A2220C50-C7AB-4570-90F8-2D4FEC1DF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spacing w:before="240" w:after="60"/>
      <w:ind w:left="720" w:hanging="3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spacing w:before="240" w:after="60"/>
      <w:ind w:left="1440" w:hanging="3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spacing w:before="240" w:after="60"/>
      <w:ind w:left="2160" w:hanging="3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spacing w:before="240" w:after="60"/>
      <w:ind w:left="2880" w:hanging="3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spacing w:before="240" w:after="60"/>
      <w:ind w:left="3600" w:hanging="3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spacing w:before="240" w:after="60"/>
      <w:ind w:left="4320" w:hanging="3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spacing w:before="240" w:after="60"/>
      <w:ind w:left="5040" w:hanging="3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spacing w:before="240" w:after="60"/>
      <w:ind w:left="5760" w:hanging="3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spacing w:before="240" w:after="60"/>
      <w:ind w:left="6480" w:hanging="3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E6F5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5B1B24"/>
    <w:rPr>
      <w:b/>
      <w:bCs/>
    </w:rPr>
  </w:style>
  <w:style w:type="paragraph" w:styleId="NormalWeb">
    <w:name w:val="Normal (Web)"/>
    <w:basedOn w:val="Normal"/>
    <w:uiPriority w:val="99"/>
    <w:unhideWhenUsed/>
    <w:rsid w:val="00294DEC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2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0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7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5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0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0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7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9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2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3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0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7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7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1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7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9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3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1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6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9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8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3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2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3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0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8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4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4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6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9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9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3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0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6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7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8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3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mani9704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://www.linkedin.com/in/manikantareddy9704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manikantareddymooli99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435ef15-9cf8-46e3-abfe-ec0afe9926c0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9145423C9E8D4992D133A820362FB3" ma:contentTypeVersion="10" ma:contentTypeDescription="Create a new document." ma:contentTypeScope="" ma:versionID="490a764d1ff31e04b8a72a187da3b87a">
  <xsd:schema xmlns:xsd="http://www.w3.org/2001/XMLSchema" xmlns:xs="http://www.w3.org/2001/XMLSchema" xmlns:p="http://schemas.microsoft.com/office/2006/metadata/properties" xmlns:ns3="2435ef15-9cf8-46e3-abfe-ec0afe9926c0" targetNamespace="http://schemas.microsoft.com/office/2006/metadata/properties" ma:root="true" ma:fieldsID="e3e027692bf603c037e0151dffcc0939" ns3:_="">
    <xsd:import namespace="2435ef15-9cf8-46e3-abfe-ec0afe9926c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35ef15-9cf8-46e3-abfe-ec0afe9926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8EAB57-96A6-48C4-9F5B-3F2023D2D724}">
  <ds:schemaRefs>
    <ds:schemaRef ds:uri="http://schemas.microsoft.com/office/2006/metadata/properties"/>
    <ds:schemaRef ds:uri="http://schemas.microsoft.com/office/infopath/2007/PartnerControls"/>
    <ds:schemaRef ds:uri="2435ef15-9cf8-46e3-abfe-ec0afe9926c0"/>
  </ds:schemaRefs>
</ds:datastoreItem>
</file>

<file path=customXml/itemProps2.xml><?xml version="1.0" encoding="utf-8"?>
<ds:datastoreItem xmlns:ds="http://schemas.openxmlformats.org/officeDocument/2006/customXml" ds:itemID="{787AD0FE-73A9-4E4C-80FB-ABBE46B4382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FDADA58-FC5E-416A-B5D0-27E9EAA64F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35ef15-9cf8-46e3-abfe-ec0afe9926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2313E8F-1C7B-4167-B5E3-82214B9F15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812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Nagaraja, Srinivas (nagarass)</dc:creator>
  <cp:keywords/>
  <cp:lastModifiedBy>Sai Kumar Nekkadapu</cp:lastModifiedBy>
  <cp:revision>75</cp:revision>
  <cp:lastPrinted>2024-11-05T05:13:00Z</cp:lastPrinted>
  <dcterms:created xsi:type="dcterms:W3CDTF">2025-06-18T18:08:00Z</dcterms:created>
  <dcterms:modified xsi:type="dcterms:W3CDTF">2025-06-29T20:38:00Z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0x010100B19145423C9E8D4992D133A820362FB3</vt:lpwstr>
  </property>
</Properties>
</file>